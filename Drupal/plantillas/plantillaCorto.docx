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CEA737" w14:textId="0325EF0A" w:rsidR="00C06AB8" w:rsidRPr="009A7E3F" w:rsidRDefault="006D4716">
      <w:pPr>
        <w:jc w:val="both"/>
        <w:rPr>
          <w:b/>
        </w:rPr>
      </w:pPr>
      <w:r>
        <w:rPr>
          <w:noProof/>
          <w:lang w:eastAsia="es-MX" w:bidi="ar-SA"/>
        </w:rPr>
        <w:drawing>
          <wp:anchor distT="0" distB="0" distL="114935" distR="114935" simplePos="0" relativeHeight="251658241" behindDoc="0" locked="0" layoutInCell="1" allowOverlap="1" wp14:anchorId="7CE440E9" wp14:editId="07777777">
            <wp:simplePos x="0" y="0"/>
            <wp:positionH relativeFrom="column">
              <wp:posOffset>1506855</wp:posOffset>
            </wp:positionH>
            <wp:positionV relativeFrom="paragraph">
              <wp:posOffset>2613025</wp:posOffset>
            </wp:positionV>
            <wp:extent cx="2770505" cy="3542030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542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7099">
        <w:rPr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FFCB06D" wp14:editId="63099F02">
                <wp:simplePos x="0" y="0"/>
                <wp:positionH relativeFrom="column">
                  <wp:posOffset>-1503045</wp:posOffset>
                </wp:positionH>
                <wp:positionV relativeFrom="paragraph">
                  <wp:posOffset>-1094105</wp:posOffset>
                </wp:positionV>
                <wp:extent cx="7886700" cy="914400"/>
                <wp:effectExtent l="0" t="3810" r="381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914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76EBA" id="Rectangle 9" o:spid="_x0000_s1026" style="position:absolute;margin-left:-118.35pt;margin-top:-86.15pt;width:621pt;height:1in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" fillcolor="#172f46" stroked="f">
                <v:fill color2="#369" focus="100%" type="gradient"/>
                <v:stroke joinstyle="round"/>
              </v:rect>
            </w:pict>
          </mc:Fallback>
        </mc:AlternateContent>
      </w:r>
      <w:r w:rsidR="00257099"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251658240" behindDoc="1" locked="0" layoutInCell="1" allowOverlap="1" wp14:anchorId="088110A4" wp14:editId="1758965C">
                <wp:simplePos x="0" y="0"/>
                <wp:positionH relativeFrom="column">
                  <wp:posOffset>-1028700</wp:posOffset>
                </wp:positionH>
                <wp:positionV relativeFrom="paragraph">
                  <wp:posOffset>53340</wp:posOffset>
                </wp:positionV>
                <wp:extent cx="89535" cy="6475730"/>
                <wp:effectExtent l="3810" t="0" r="1905" b="25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647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8711B" w14:textId="77777777" w:rsidR="00A6195A" w:rsidRDefault="00A6195A">
                            <w:pPr>
                              <w:autoSpaceDE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110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1pt;margin-top:4.2pt;width:7.05pt;height:509.9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" stroked="f">
                <v:textbox inset="0,0,0,0">
                  <w:txbxContent>
                    <w:p w14:paraId="12E8711B" w14:textId="77777777" w:rsidR="00A6195A" w:rsidRDefault="00A6195A">
                      <w:pPr>
                        <w:autoSpaceDE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2AB5A1" w14:textId="77777777" w:rsidR="009A7E3F" w:rsidRDefault="009A7E3F">
      <w:pPr>
        <w:jc w:val="both"/>
        <w:rPr>
          <w:b/>
        </w:rPr>
      </w:pPr>
    </w:p>
    <w:p w14:paraId="55AA3B40" w14:textId="27B9E107" w:rsidR="009A7E3F" w:rsidRDefault="00257099">
      <w:pPr>
        <w:jc w:val="both"/>
        <w:rPr>
          <w:b/>
        </w:rPr>
      </w:pPr>
      <w:r>
        <w:rPr>
          <w:noProof/>
          <w:lang w:eastAsia="es-MX" w:bidi="ar-SA"/>
        </w:rPr>
        <mc:AlternateContent>
          <mc:Choice Requires="wpg">
            <w:drawing>
              <wp:anchor distT="0" distB="0" distL="0" distR="0" simplePos="0" relativeHeight="251658243" behindDoc="0" locked="0" layoutInCell="1" allowOverlap="1" wp14:anchorId="4DFF43DB" wp14:editId="542843B2">
                <wp:simplePos x="0" y="0"/>
                <wp:positionH relativeFrom="column">
                  <wp:posOffset>548640</wp:posOffset>
                </wp:positionH>
                <wp:positionV relativeFrom="paragraph">
                  <wp:posOffset>139700</wp:posOffset>
                </wp:positionV>
                <wp:extent cx="4686300" cy="1522095"/>
                <wp:effectExtent l="9525" t="10795" r="9525" b="101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7BF41" w14:textId="5E196786" w:rsidR="00A6195A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  <w:t xml:space="preserve">Análisis de vulnerabilidades a Sitio Web </w:t>
                              </w:r>
                            </w:p>
                            <w:p w14:paraId="5C3E7110" w14:textId="77777777" w:rsidR="00A6195A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sz w:val="24"/>
                                  <w:szCs w:val="24"/>
                                </w:rPr>
                              </w:pPr>
                            </w:p>
                            <w:p w14:paraId="619AF50B" w14:textId="79509B7F" w:rsidR="00A6195A" w:rsidRPr="001E794E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${sitio_web}</w:t>
                              </w:r>
                            </w:p>
                            <w:p w14:paraId="137BADA0" w14:textId="37FC93CB" w:rsidR="00A6195A" w:rsidRPr="001E794E" w:rsidRDefault="00A6195A" w:rsidP="003700F0">
                              <w:pPr>
                                <w:pStyle w:val="Sinespaciad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FBEB174" w14:textId="4540BCC5" w:rsidR="00A6195A" w:rsidRPr="001E794E" w:rsidRDefault="00A6195A" w:rsidP="0020607E">
                              <w:pPr>
                                <w:pStyle w:val="Sinespaciado"/>
                                <w:ind w:left="708" w:hanging="708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B4965"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AUD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t>${fecha_hoy}XXXX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F43DB" id="Group 5" o:spid="_x0000_s1027" style="position:absolute;left:0;text-align:left;margin-left:43.2pt;margin-top:11pt;width:369pt;height:119.85pt;z-index:251658243;mso-wrap-distance-left:0;mso-wrap-distance-right:0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">
                <v:roundrect id="AutoShape 6" o:spid="_x0000_s1028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" strokeweight=".26mm">
                  <v:stroke joinstyle="miter"/>
                </v:roundrect>
                <v:shape id="Text Box 7" o:spid="_x0000_s1029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stroke joinstyle="round"/>
                  <v:textbox>
                    <w:txbxContent>
                      <w:p w14:paraId="6267BF41" w14:textId="5E196786" w:rsidR="00A6195A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4"/>
                            <w:szCs w:val="24"/>
                          </w:rPr>
                          <w:t xml:space="preserve">Análisis de vulnerabilidades a Sitio Web </w:t>
                        </w:r>
                      </w:p>
                      <w:p w14:paraId="5C3E7110" w14:textId="77777777" w:rsidR="00A6195A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sz w:val="24"/>
                            <w:szCs w:val="24"/>
                          </w:rPr>
                        </w:pPr>
                      </w:p>
                      <w:p w14:paraId="619AF50B" w14:textId="79509B7F" w:rsidR="00A6195A" w:rsidRPr="001E794E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sitio_web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}</w:t>
                        </w:r>
                      </w:p>
                      <w:p w14:paraId="137BADA0" w14:textId="37FC93CB" w:rsidR="00A6195A" w:rsidRPr="001E794E" w:rsidRDefault="00A6195A" w:rsidP="003700F0">
                        <w:pPr>
                          <w:pStyle w:val="Sinespaciado"/>
                          <w:jc w:val="center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</w:p>
                      <w:p w14:paraId="6FBEB174" w14:textId="4540BCC5" w:rsidR="00A6195A" w:rsidRPr="001E794E" w:rsidRDefault="00A6195A" w:rsidP="0020607E">
                        <w:pPr>
                          <w:pStyle w:val="Sinespaciado"/>
                          <w:ind w:left="708" w:hanging="708"/>
                          <w:jc w:val="center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 w:rsidRPr="006B4965"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AUD</w:t>
                        </w:r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fecha_</w:t>
                        </w:r>
                        <w:proofErr w:type="gramStart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hoy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}XXXX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CA2662" w14:textId="77777777" w:rsidR="00C06AB8" w:rsidRDefault="00C06AB8">
      <w:pPr>
        <w:jc w:val="both"/>
        <w:rPr>
          <w:b/>
        </w:rPr>
      </w:pPr>
    </w:p>
    <w:p w14:paraId="312D24AE" w14:textId="77777777" w:rsidR="00C06AB8" w:rsidRDefault="00C06AB8">
      <w:pPr>
        <w:jc w:val="both"/>
        <w:rPr>
          <w:b/>
        </w:rPr>
      </w:pPr>
    </w:p>
    <w:p w14:paraId="2A84D6F8" w14:textId="77777777" w:rsidR="00C06AB8" w:rsidRDefault="00C06AB8">
      <w:pPr>
        <w:jc w:val="both"/>
        <w:rPr>
          <w:b/>
        </w:rPr>
      </w:pPr>
    </w:p>
    <w:p w14:paraId="5A9DB7B4" w14:textId="77777777" w:rsidR="00C06AB8" w:rsidRDefault="00C06AB8">
      <w:pPr>
        <w:jc w:val="both"/>
        <w:rPr>
          <w:b/>
        </w:rPr>
      </w:pPr>
    </w:p>
    <w:p w14:paraId="437D2AC8" w14:textId="2E891499" w:rsidR="00C06AB8" w:rsidRDefault="00257099">
      <w:pPr>
        <w:jc w:val="both"/>
        <w:rPr>
          <w:b/>
        </w:rPr>
      </w:pPr>
      <w:r>
        <w:rPr>
          <w:b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7531798C" wp14:editId="382996C0">
                <wp:simplePos x="0" y="0"/>
                <wp:positionH relativeFrom="column">
                  <wp:posOffset>-1028700</wp:posOffset>
                </wp:positionH>
                <wp:positionV relativeFrom="paragraph">
                  <wp:posOffset>-2049780</wp:posOffset>
                </wp:positionV>
                <wp:extent cx="365125" cy="6477000"/>
                <wp:effectExtent l="80010" t="74930" r="2540" b="127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9F34F" w14:textId="77777777" w:rsidR="00A6195A" w:rsidRDefault="00A6195A" w:rsidP="0048060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1798C" id="Rectangle 10" o:spid="_x0000_s1030" style="position:absolute;left:0;text-align:left;margin-left:-81pt;margin-top:-161.4pt;width:28.75pt;height:510pt;z-index:-25165823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14:paraId="4089F34F" w14:textId="77777777" w:rsidR="00A6195A" w:rsidRDefault="00A6195A" w:rsidP="0048060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20EDF8" w14:textId="77777777" w:rsidR="00C06AB8" w:rsidRDefault="00C06AB8">
      <w:pPr>
        <w:jc w:val="both"/>
        <w:rPr>
          <w:b/>
        </w:rPr>
      </w:pPr>
    </w:p>
    <w:p w14:paraId="15E73890" w14:textId="77777777" w:rsidR="00C06AB8" w:rsidRDefault="00C06AB8">
      <w:pPr>
        <w:jc w:val="both"/>
        <w:rPr>
          <w:b/>
        </w:rPr>
      </w:pPr>
    </w:p>
    <w:p w14:paraId="2C8A29CA" w14:textId="77777777" w:rsidR="00C06AB8" w:rsidRDefault="00C06AB8">
      <w:pPr>
        <w:jc w:val="both"/>
        <w:rPr>
          <w:b/>
        </w:rPr>
      </w:pPr>
    </w:p>
    <w:p w14:paraId="4A8711F3" w14:textId="77777777" w:rsidR="00C06AB8" w:rsidRDefault="00C06AB8">
      <w:pPr>
        <w:jc w:val="both"/>
        <w:rPr>
          <w:b/>
        </w:rPr>
      </w:pPr>
    </w:p>
    <w:p w14:paraId="2235CC9F" w14:textId="77777777" w:rsidR="00C06AB8" w:rsidRDefault="00C06AB8">
      <w:pPr>
        <w:jc w:val="both"/>
        <w:rPr>
          <w:b/>
        </w:rPr>
      </w:pPr>
    </w:p>
    <w:p w14:paraId="54A16B91" w14:textId="77777777" w:rsidR="00C06AB8" w:rsidRDefault="00C06AB8">
      <w:pPr>
        <w:jc w:val="both"/>
        <w:rPr>
          <w:b/>
        </w:rPr>
      </w:pPr>
    </w:p>
    <w:p w14:paraId="4F1E30C3" w14:textId="77777777" w:rsidR="00C06AB8" w:rsidRDefault="00C06AB8">
      <w:pPr>
        <w:jc w:val="both"/>
        <w:rPr>
          <w:b/>
        </w:rPr>
      </w:pPr>
    </w:p>
    <w:p w14:paraId="7A32B6DD" w14:textId="77777777" w:rsidR="00C06AB8" w:rsidRDefault="00C06AB8">
      <w:pPr>
        <w:jc w:val="both"/>
        <w:rPr>
          <w:b/>
        </w:rPr>
      </w:pPr>
    </w:p>
    <w:p w14:paraId="7473F30F" w14:textId="77777777" w:rsidR="00C06AB8" w:rsidRDefault="00C06AB8">
      <w:pPr>
        <w:jc w:val="both"/>
        <w:rPr>
          <w:b/>
        </w:rPr>
      </w:pPr>
    </w:p>
    <w:p w14:paraId="0D6B22D5" w14:textId="77777777" w:rsidR="00C06AB8" w:rsidRDefault="00C06AB8">
      <w:pPr>
        <w:jc w:val="both"/>
        <w:rPr>
          <w:b/>
        </w:rPr>
      </w:pPr>
    </w:p>
    <w:p w14:paraId="542D2143" w14:textId="77777777" w:rsidR="00C06AB8" w:rsidRDefault="00C06AB8">
      <w:pPr>
        <w:jc w:val="both"/>
        <w:rPr>
          <w:b/>
        </w:rPr>
      </w:pPr>
    </w:p>
    <w:p w14:paraId="29AEE493" w14:textId="77777777" w:rsidR="00C06AB8" w:rsidRDefault="00C06AB8">
      <w:pPr>
        <w:jc w:val="both"/>
        <w:rPr>
          <w:b/>
        </w:rPr>
      </w:pPr>
    </w:p>
    <w:p w14:paraId="1EFF4D82" w14:textId="77777777" w:rsidR="00C06AB8" w:rsidRDefault="00C06AB8">
      <w:pPr>
        <w:jc w:val="both"/>
        <w:rPr>
          <w:b/>
        </w:rPr>
      </w:pPr>
    </w:p>
    <w:p w14:paraId="03505509" w14:textId="77777777" w:rsidR="00C06AB8" w:rsidRDefault="00C06AB8">
      <w:pPr>
        <w:jc w:val="both"/>
        <w:rPr>
          <w:b/>
        </w:rPr>
      </w:pPr>
    </w:p>
    <w:p w14:paraId="12D2B32B" w14:textId="77777777" w:rsidR="00C06AB8" w:rsidRDefault="00C06AB8">
      <w:pPr>
        <w:jc w:val="both"/>
        <w:rPr>
          <w:b/>
        </w:rPr>
      </w:pPr>
    </w:p>
    <w:p w14:paraId="1FFFE058" w14:textId="77777777" w:rsidR="00C06AB8" w:rsidRDefault="00C06AB8">
      <w:pPr>
        <w:jc w:val="both"/>
        <w:rPr>
          <w:b/>
        </w:rPr>
      </w:pPr>
    </w:p>
    <w:p w14:paraId="2E605187" w14:textId="77777777" w:rsidR="009A7E3F" w:rsidRDefault="009A7E3F">
      <w:pPr>
        <w:jc w:val="both"/>
        <w:rPr>
          <w:b/>
        </w:rPr>
      </w:pPr>
    </w:p>
    <w:p w14:paraId="7A84B319" w14:textId="2465CFFB" w:rsidR="00C06AB8" w:rsidRDefault="00257099">
      <w:pPr>
        <w:sectPr w:rsidR="00C06AB8" w:rsidSect="00644306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2240" w:h="15840"/>
          <w:pgMar w:top="1418" w:right="1701" w:bottom="1418" w:left="1701" w:header="720" w:footer="720" w:gutter="0"/>
          <w:cols w:space="720"/>
          <w:titlePg/>
          <w:docGrid w:linePitch="360"/>
        </w:sectPr>
      </w:pPr>
      <w:r>
        <w:rPr>
          <w:noProof/>
          <w:lang w:eastAsia="es-MX" w:bidi="ar-SA"/>
        </w:rPr>
        <mc:AlternateContent>
          <mc:Choice Requires="wps">
            <w:drawing>
              <wp:anchor distT="0" distB="0" distL="114935" distR="114935" simplePos="0" relativeHeight="251658242" behindDoc="0" locked="0" layoutInCell="1" allowOverlap="1" wp14:anchorId="01C795BF" wp14:editId="25C8D37B">
                <wp:simplePos x="0" y="0"/>
                <wp:positionH relativeFrom="column">
                  <wp:posOffset>-571500</wp:posOffset>
                </wp:positionH>
                <wp:positionV relativeFrom="paragraph">
                  <wp:posOffset>635</wp:posOffset>
                </wp:positionV>
                <wp:extent cx="3444875" cy="608330"/>
                <wp:effectExtent l="3810" t="0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608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F66E7" w14:textId="03155D99" w:rsidR="00A6195A" w:rsidRDefault="00A6195A" w:rsidP="009A7E3F">
                            <w:pPr>
                              <w:pStyle w:val="Sinespaciado"/>
                            </w:pPr>
                            <w:r>
                              <w:t xml:space="preserve">©Todos los derechos reservados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 \* MERGEFORMAT </w:instrText>
                            </w:r>
                            <w:r>
                              <w:fldChar w:fldCharType="separate"/>
                            </w:r>
                            <w:r w:rsidR="00B743FB">
                              <w:rPr>
                                <w:noProof/>
                              </w:rPr>
                              <w:t>2021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</w:p>
                          <w:p w14:paraId="304E7224" w14:textId="77777777" w:rsidR="00A6195A" w:rsidRPr="00141A55" w:rsidRDefault="00A6195A" w:rsidP="009A7E3F">
                            <w:pPr>
                              <w:pStyle w:val="Sinespaciado"/>
                            </w:pPr>
                            <w:r>
                              <w:t>Dirección de Sistemas y Servicios Institucionales.</w:t>
                            </w:r>
                          </w:p>
                          <w:p w14:paraId="3B15F661" w14:textId="77777777" w:rsidR="00A6195A" w:rsidRPr="004F2DFF" w:rsidRDefault="00A6195A" w:rsidP="009A7E3F">
                            <w:pPr>
                              <w:pStyle w:val="Sinespaciado"/>
                            </w:pPr>
                            <w:r>
                              <w:t>Coordinación de Seguridad de la Información</w:t>
                            </w:r>
                            <w:r w:rsidRPr="004F2DFF">
                              <w:t>/UNAM-CERT</w:t>
                            </w:r>
                            <w:r>
                              <w:t>.</w:t>
                            </w:r>
                          </w:p>
                          <w:p w14:paraId="03465B1A" w14:textId="77777777" w:rsidR="00A6195A" w:rsidRDefault="00A6195A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</w:p>
                          <w:p w14:paraId="61493B20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D2E5A67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98C2901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FFAFEEF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4C7CE14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B081654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43A3B3A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6CE999D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F329C9A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BBE5CF9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691B231" w14:textId="77777777" w:rsidR="00A6195A" w:rsidRDefault="00A6195A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0B1C491" w14:textId="77777777" w:rsidR="00A6195A" w:rsidRDefault="00A6195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795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1" type="#_x0000_t202" style="position:absolute;margin-left:-45pt;margin-top:.05pt;width:271.25pt;height:47.9pt;z-index:25165824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" stroked="f">
                <v:textbox inset="0,0,0,0">
                  <w:txbxContent>
                    <w:p w14:paraId="529F66E7" w14:textId="03155D99" w:rsidR="00A6195A" w:rsidRDefault="00A6195A" w:rsidP="009A7E3F">
                      <w:pPr>
                        <w:pStyle w:val="Sinespaciado"/>
                      </w:pPr>
                      <w:r>
                        <w:t xml:space="preserve">©Todos los derechos reservados </w:t>
                      </w:r>
                      <w:r>
                        <w:fldChar w:fldCharType="begin"/>
                      </w:r>
                      <w:r>
                        <w:instrText xml:space="preserve"> DATE  \@ "yyyy"  \* MERGEFORMAT </w:instrText>
                      </w:r>
                      <w:r>
                        <w:fldChar w:fldCharType="separate"/>
                      </w:r>
                      <w:r w:rsidR="00B743FB">
                        <w:rPr>
                          <w:noProof/>
                        </w:rPr>
                        <w:t>2021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</w:p>
                    <w:p w14:paraId="304E7224" w14:textId="77777777" w:rsidR="00A6195A" w:rsidRPr="00141A55" w:rsidRDefault="00A6195A" w:rsidP="009A7E3F">
                      <w:pPr>
                        <w:pStyle w:val="Sinespaciado"/>
                      </w:pPr>
                      <w:r>
                        <w:t>Dirección de Sistemas y Servicios Institucionales.</w:t>
                      </w:r>
                    </w:p>
                    <w:p w14:paraId="3B15F661" w14:textId="77777777" w:rsidR="00A6195A" w:rsidRPr="004F2DFF" w:rsidRDefault="00A6195A" w:rsidP="009A7E3F">
                      <w:pPr>
                        <w:pStyle w:val="Sinespaciado"/>
                      </w:pPr>
                      <w:r>
                        <w:t>Coordinación de Seguridad de la Información</w:t>
                      </w:r>
                      <w:r w:rsidRPr="004F2DFF">
                        <w:t>/UNAM-CERT</w:t>
                      </w:r>
                      <w:r>
                        <w:t>.</w:t>
                      </w:r>
                    </w:p>
                    <w:p w14:paraId="03465B1A" w14:textId="77777777" w:rsidR="00A6195A" w:rsidRDefault="00A6195A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</w:p>
                    <w:p w14:paraId="61493B20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5D2E5A67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798C2901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FFAFEEF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4C7CE14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6B081654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443A3B3A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06CE999D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F329C9A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2BBE5CF9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6691B231" w14:textId="77777777" w:rsidR="00A6195A" w:rsidRDefault="00A6195A">
                      <w:pPr>
                        <w:rPr>
                          <w:sz w:val="16"/>
                        </w:rPr>
                      </w:pPr>
                    </w:p>
                    <w:p w14:paraId="10B1C491" w14:textId="77777777" w:rsidR="00A6195A" w:rsidRDefault="00A6195A"/>
                  </w:txbxContent>
                </v:textbox>
              </v:shape>
            </w:pict>
          </mc:Fallback>
        </mc:AlternateContent>
      </w:r>
    </w:p>
    <w:p w14:paraId="2FF56F32" w14:textId="77777777" w:rsidR="00C06AB8" w:rsidRDefault="00C06AB8">
      <w:pPr>
        <w:rPr>
          <w:rFonts w:ascii="Tahoma" w:hAnsi="Tahoma" w:cs="Tahoma"/>
        </w:rPr>
        <w:sectPr w:rsidR="00C06AB8">
          <w:footnotePr>
            <w:pos w:val="beneathText"/>
          </w:footnotePr>
          <w:type w:val="continuous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bookmarkStart w:id="0" w:name="_Toc254176315" w:displacedByCustomXml="next"/>
    <w:sdt>
      <w:sdtPr>
        <w:rPr>
          <w:b w:val="0"/>
          <w:bCs w:val="0"/>
          <w:caps w:val="0"/>
          <w:color w:val="auto"/>
          <w:spacing w:val="0"/>
          <w:szCs w:val="20"/>
        </w:rPr>
        <w:id w:val="-2065246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E3EBE1" w14:textId="77777777" w:rsidR="004C19AA" w:rsidRDefault="004C19AA" w:rsidP="004C04B1">
          <w:pPr>
            <w:pStyle w:val="TtuloTDC"/>
            <w:jc w:val="center"/>
          </w:pPr>
          <w:r>
            <w:t>Tabla de contenido</w:t>
          </w:r>
        </w:p>
        <w:p w14:paraId="66033E77" w14:textId="2A0D560B" w:rsidR="007434AD" w:rsidRDefault="008F363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r>
            <w:fldChar w:fldCharType="begin"/>
          </w:r>
          <w:r w:rsidR="004C19AA">
            <w:instrText xml:space="preserve"> TOC \o "1-3" \h \z \u </w:instrText>
          </w:r>
          <w:r>
            <w:fldChar w:fldCharType="separate"/>
          </w:r>
          <w:hyperlink w:anchor="_Toc65777629" w:history="1">
            <w:r w:rsidR="007434AD" w:rsidRPr="00B0608C">
              <w:rPr>
                <w:rStyle w:val="Hipervnculo"/>
                <w:noProof/>
              </w:rPr>
              <w:t>Descripción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_Toc65777629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3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25805B23" w14:textId="659EC125" w:rsidR="007434AD" w:rsidRDefault="0081398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hyperlink w:anchor="_Toc65777630" w:history="1">
            <w:r w:rsidR="007434AD" w:rsidRPr="00B0608C">
              <w:rPr>
                <w:rStyle w:val="Hipervnculo"/>
                <w:noProof/>
              </w:rPr>
              <w:t>Alcance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_Toc65777630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3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48350383" w14:textId="130F5238" w:rsidR="007434AD" w:rsidRDefault="0081398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hyperlink w:anchor="_Toc65777631" w:history="1">
            <w:r w:rsidR="007434AD" w:rsidRPr="00B0608C">
              <w:rPr>
                <w:rStyle w:val="Hipervnculo"/>
                <w:noProof/>
              </w:rPr>
              <w:t>Hallazgos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_Toc65777631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3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34D4A277" w14:textId="695C4ADB" w:rsidR="007434AD" w:rsidRDefault="0081398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 w:eastAsia="es-MX" w:bidi="ar-SA"/>
            </w:rPr>
          </w:pPr>
          <w:hyperlink w:anchor="_Toc65777632" w:history="1">
            <w:r w:rsidR="007434AD" w:rsidRPr="00B0608C">
              <w:rPr>
                <w:rStyle w:val="Hipervnculo"/>
                <w:noProof/>
              </w:rPr>
              <w:t>${NOMBRE_HALLAZGO}</w:t>
            </w:r>
            <w:r w:rsidR="007434AD">
              <w:rPr>
                <w:noProof/>
                <w:webHidden/>
              </w:rPr>
              <w:tab/>
            </w:r>
            <w:r w:rsidR="007434AD">
              <w:rPr>
                <w:noProof/>
                <w:webHidden/>
              </w:rPr>
              <w:fldChar w:fldCharType="begin"/>
            </w:r>
            <w:r w:rsidR="007434AD">
              <w:rPr>
                <w:noProof/>
                <w:webHidden/>
              </w:rPr>
              <w:instrText xml:space="preserve"> PAGEREF _Toc65777632 \h </w:instrText>
            </w:r>
            <w:r w:rsidR="007434AD">
              <w:rPr>
                <w:noProof/>
                <w:webHidden/>
              </w:rPr>
            </w:r>
            <w:r w:rsidR="007434AD">
              <w:rPr>
                <w:noProof/>
                <w:webHidden/>
              </w:rPr>
              <w:fldChar w:fldCharType="separate"/>
            </w:r>
            <w:r w:rsidR="007434AD">
              <w:rPr>
                <w:noProof/>
                <w:webHidden/>
              </w:rPr>
              <w:t>4</w:t>
            </w:r>
            <w:r w:rsidR="007434AD">
              <w:rPr>
                <w:noProof/>
                <w:webHidden/>
              </w:rPr>
              <w:fldChar w:fldCharType="end"/>
            </w:r>
          </w:hyperlink>
        </w:p>
        <w:p w14:paraId="12A0DD76" w14:textId="5C697BF5" w:rsidR="004C19AA" w:rsidRDefault="008F3637">
          <w:r>
            <w:rPr>
              <w:b/>
              <w:bCs/>
              <w:noProof/>
            </w:rPr>
            <w:fldChar w:fldCharType="end"/>
          </w:r>
        </w:p>
      </w:sdtContent>
    </w:sdt>
    <w:p w14:paraId="4B40EEA9" w14:textId="77777777" w:rsidR="004C19AA" w:rsidRDefault="004C19AA">
      <w:pPr>
        <w:spacing w:before="0" w:after="0" w:line="240" w:lineRule="auto"/>
      </w:pPr>
    </w:p>
    <w:p w14:paraId="6D58B78B" w14:textId="6EC6513F" w:rsidR="00CC7583" w:rsidRDefault="00CC7583">
      <w:pPr>
        <w:spacing w:before="0" w:after="0" w:line="240" w:lineRule="auto"/>
      </w:pPr>
      <w:r>
        <w:br w:type="page"/>
      </w:r>
    </w:p>
    <w:p w14:paraId="28A9A39D" w14:textId="7E292283" w:rsidR="00CC7583" w:rsidRDefault="008A270B" w:rsidP="00592C27">
      <w:pPr>
        <w:pStyle w:val="Ttulo1"/>
        <w:jc w:val="center"/>
      </w:pPr>
      <w:bookmarkStart w:id="1" w:name="_Toc507429584"/>
      <w:bookmarkStart w:id="2" w:name="_Toc507437048"/>
      <w:bookmarkStart w:id="3" w:name="_Toc65777629"/>
      <w:r>
        <w:lastRenderedPageBreak/>
        <w:t>D</w:t>
      </w:r>
      <w:r w:rsidR="00231641">
        <w:t>escripción</w:t>
      </w:r>
      <w:bookmarkEnd w:id="1"/>
      <w:bookmarkEnd w:id="2"/>
      <w:bookmarkEnd w:id="3"/>
    </w:p>
    <w:p w14:paraId="39245D59" w14:textId="15BE3437" w:rsidR="00203C54" w:rsidRDefault="008A270B" w:rsidP="006D632B">
      <w:pPr>
        <w:jc w:val="both"/>
      </w:pPr>
      <w:r>
        <w:t>Con Base en</w:t>
      </w:r>
      <w:r w:rsidR="007E5DAB">
        <w:t xml:space="preserve"> la circular </w:t>
      </w:r>
      <w:r w:rsidR="007E5DAB" w:rsidRPr="007E5DAB">
        <w:t>DGTIC/002/2017</w:t>
      </w:r>
      <w:r w:rsidR="007E5DAB">
        <w:t xml:space="preserve"> l</w:t>
      </w:r>
      <w:r w:rsidR="001B5F52">
        <w:t>a Coordinación de Seguridad de la Info</w:t>
      </w:r>
      <w:r w:rsidR="00203C54">
        <w:t xml:space="preserve">rmación/UNAM-CERT </w:t>
      </w:r>
      <w:r w:rsidR="007E5DAB">
        <w:t>se encarga de las revisiones de Análisis de vulnerabilidades a sitios Web</w:t>
      </w:r>
      <w:r w:rsidR="001B5F52">
        <w:t>, que permit</w:t>
      </w:r>
      <w:r w:rsidR="00203C54">
        <w:t>e</w:t>
      </w:r>
      <w:r w:rsidR="001B5F52">
        <w:t>n implementar mejores prácticas con la finalidad de minimizar el riesgo de sufrir ataque</w:t>
      </w:r>
      <w:r w:rsidR="00203C54">
        <w:t>s a los activos de información.</w:t>
      </w:r>
    </w:p>
    <w:p w14:paraId="201A4975" w14:textId="5B115812" w:rsidR="001B5F52" w:rsidRDefault="00CA543D" w:rsidP="006D632B">
      <w:pPr>
        <w:jc w:val="both"/>
      </w:pPr>
      <w:r>
        <w:t>Para medir el impacto</w:t>
      </w:r>
      <w:r w:rsidR="002A7FBC">
        <w:t xml:space="preserve"> de las vulnerabilidades encontradas se </w:t>
      </w:r>
      <w:r w:rsidR="007E5DAB">
        <w:t xml:space="preserve">utiliza la </w:t>
      </w:r>
      <w:r w:rsidR="007E5DAB" w:rsidRPr="005B381E">
        <w:rPr>
          <w:rFonts w:cs="Arial"/>
        </w:rPr>
        <w:t>calificación establecida a través del Common Vulner</w:t>
      </w:r>
      <w:r w:rsidR="007E5DAB">
        <w:rPr>
          <w:rFonts w:cs="Arial"/>
        </w:rPr>
        <w:t>ability Scoring System Version 3</w:t>
      </w:r>
      <w:r w:rsidR="00B743FB">
        <w:rPr>
          <w:rFonts w:cs="Arial"/>
        </w:rPr>
        <w:t>.1</w:t>
      </w:r>
      <w:r w:rsidR="005403E5">
        <w:rPr>
          <w:rStyle w:val="Refdenotaalpie"/>
        </w:rPr>
        <w:footnoteReference w:id="2"/>
      </w:r>
      <w:r w:rsidR="00C82484">
        <w:t xml:space="preserve">. </w:t>
      </w:r>
      <w:r w:rsidR="00203C54">
        <w:t>A partir de la cual se obtiene el</w:t>
      </w:r>
      <w:r w:rsidR="00C82484">
        <w:t xml:space="preserve"> puntaje base</w:t>
      </w:r>
      <w:r w:rsidR="00203C54">
        <w:t xml:space="preserve"> que se incluye en este reporte.</w:t>
      </w:r>
    </w:p>
    <w:p w14:paraId="24A66CA2" w14:textId="77777777" w:rsidR="006D632B" w:rsidRDefault="006D632B" w:rsidP="006D632B">
      <w:pPr>
        <w:jc w:val="both"/>
      </w:pPr>
      <w:r w:rsidRPr="006D632B">
        <w:t xml:space="preserve">A partir de los resultados de </w:t>
      </w:r>
      <w:r>
        <w:t>la revisión de seguridad</w:t>
      </w:r>
      <w:r w:rsidRPr="006D632B">
        <w:t xml:space="preserve"> y los hallazgos documentados, los responsables de</w:t>
      </w:r>
      <w:r>
        <w:t xml:space="preserve"> la aplicación web </w:t>
      </w:r>
      <w:r w:rsidRPr="006D632B">
        <w:t xml:space="preserve">deberán evaluar la aplicación de las recomendaciones emitidas en el presente </w:t>
      </w:r>
      <w:r>
        <w:t>reporte</w:t>
      </w:r>
      <w:r w:rsidRPr="006D632B">
        <w:t xml:space="preserve"> o implementar las que considere pertinentes, verificando que la medida correctiva adoptada no genere problemas en la operación de los servicios.</w:t>
      </w:r>
    </w:p>
    <w:p w14:paraId="2A5662AF" w14:textId="19DF96C9" w:rsidR="002749F3" w:rsidRDefault="00231641" w:rsidP="002749F3">
      <w:pPr>
        <w:pStyle w:val="Ttulo2"/>
        <w:jc w:val="center"/>
      </w:pPr>
      <w:bookmarkStart w:id="4" w:name="_Toc507429585"/>
      <w:bookmarkStart w:id="5" w:name="_Toc507437049"/>
      <w:bookmarkStart w:id="6" w:name="_Toc65777630"/>
      <w:r>
        <w:t>A</w:t>
      </w:r>
      <w:r w:rsidR="008A270B">
        <w:t>lcance</w:t>
      </w:r>
      <w:bookmarkEnd w:id="4"/>
      <w:bookmarkEnd w:id="5"/>
      <w:bookmarkEnd w:id="6"/>
    </w:p>
    <w:p w14:paraId="0F2AA089" w14:textId="77777777" w:rsidR="002749F3" w:rsidRDefault="002749F3" w:rsidP="002749F3">
      <w:pPr>
        <w:pStyle w:val="Sinespaciado"/>
      </w:pPr>
    </w:p>
    <w:p w14:paraId="3039B7D5" w14:textId="76FA4160" w:rsidR="002749F3" w:rsidRDefault="002749F3" w:rsidP="002749F3">
      <w:pPr>
        <w:pStyle w:val="normalc"/>
      </w:pPr>
      <w:r w:rsidRPr="00203C54">
        <w:t>Este documento muestra las vulnerabilidades identificadas y una serie de recomendaciones, las cuales permitirán reforzar el nivel de confidencialidad, integridad y disponibilidad del sitio analizado.</w:t>
      </w:r>
    </w:p>
    <w:p w14:paraId="79AAEDCB" w14:textId="77777777" w:rsidR="00722D51" w:rsidRPr="00203C54" w:rsidRDefault="00722D51" w:rsidP="002749F3">
      <w:pPr>
        <w:pStyle w:val="normalc"/>
      </w:pPr>
    </w:p>
    <w:tbl>
      <w:tblPr>
        <w:tblStyle w:val="Cuadrculamedia1-nfasis1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4614"/>
      </w:tblGrid>
      <w:tr w:rsidR="002749F3" w14:paraId="069C8938" w14:textId="77777777" w:rsidTr="0039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4FA84A9" w14:textId="77777777" w:rsidR="002749F3" w:rsidRPr="008B531B" w:rsidRDefault="002749F3" w:rsidP="00394686">
            <w:pPr>
              <w:pStyle w:val="normalc"/>
              <w:spacing w:after="0" w:line="240" w:lineRule="auto"/>
              <w:jc w:val="right"/>
            </w:pPr>
            <w:r w:rsidRPr="008B531B">
              <w:t>Sitio</w:t>
            </w:r>
          </w:p>
        </w:tc>
        <w:tc>
          <w:tcPr>
            <w:tcW w:w="4614" w:type="dxa"/>
          </w:tcPr>
          <w:p w14:paraId="7DF08799" w14:textId="2392A74E" w:rsidR="002749F3" w:rsidRPr="008B531B" w:rsidRDefault="00814A4D" w:rsidP="00394686">
            <w:pPr>
              <w:pStyle w:val="normalc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82F">
              <w:rPr>
                <w:highlight w:val="yellow"/>
              </w:rPr>
              <w:t>S</w:t>
            </w:r>
            <w:r w:rsidR="00D10E7A" w:rsidRPr="00C2682F">
              <w:rPr>
                <w:highlight w:val="yellow"/>
              </w:rPr>
              <w:t>itios de la</w:t>
            </w:r>
            <w:r w:rsidR="00D10E7A">
              <w:t xml:space="preserve"> </w:t>
            </w:r>
          </w:p>
        </w:tc>
      </w:tr>
      <w:tr w:rsidR="002749F3" w14:paraId="386D9B50" w14:textId="77777777" w:rsidTr="0039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729E9077" w14:textId="77777777" w:rsidR="002749F3" w:rsidRPr="008B531B" w:rsidRDefault="002749F3" w:rsidP="00394686">
            <w:pPr>
              <w:pStyle w:val="normalc"/>
              <w:spacing w:after="0" w:line="240" w:lineRule="auto"/>
              <w:jc w:val="right"/>
            </w:pPr>
            <w:r w:rsidRPr="008B531B">
              <w:t>URL</w:t>
            </w:r>
          </w:p>
        </w:tc>
        <w:tc>
          <w:tcPr>
            <w:tcW w:w="4614" w:type="dxa"/>
          </w:tcPr>
          <w:p w14:paraId="62DD43F8" w14:textId="6119C581" w:rsidR="002749F3" w:rsidRPr="008B531B" w:rsidRDefault="006328E9" w:rsidP="00394686">
            <w:pPr>
              <w:pStyle w:val="normalc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${sitio_web}</w:t>
            </w:r>
          </w:p>
        </w:tc>
      </w:tr>
      <w:tr w:rsidR="002749F3" w14:paraId="6C1BF476" w14:textId="77777777" w:rsidTr="003946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A18BC43" w14:textId="77777777" w:rsidR="002749F3" w:rsidRPr="008B531B" w:rsidRDefault="002749F3" w:rsidP="00394686">
            <w:pPr>
              <w:pStyle w:val="normalc"/>
              <w:spacing w:after="0" w:line="240" w:lineRule="auto"/>
              <w:jc w:val="right"/>
            </w:pPr>
            <w:r w:rsidRPr="008B531B">
              <w:t>Dirección IP</w:t>
            </w:r>
          </w:p>
        </w:tc>
        <w:tc>
          <w:tcPr>
            <w:tcW w:w="4614" w:type="dxa"/>
          </w:tcPr>
          <w:p w14:paraId="1FD63ECF" w14:textId="0F4D0F24" w:rsidR="002749F3" w:rsidRPr="008B531B" w:rsidRDefault="006328E9" w:rsidP="00394686">
            <w:pPr>
              <w:pStyle w:val="normalc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96CF5">
              <w:t>{</w:t>
            </w:r>
            <w:r>
              <w:t>dir_ip</w:t>
            </w:r>
            <w:r w:rsidR="00096CF5">
              <w:t>}</w:t>
            </w:r>
          </w:p>
        </w:tc>
      </w:tr>
      <w:tr w:rsidR="002749F3" w14:paraId="666C50E2" w14:textId="77777777" w:rsidTr="0039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193C8707" w14:textId="7EF2582D" w:rsidR="002749F3" w:rsidRPr="008B531B" w:rsidRDefault="007E5DAB" w:rsidP="00394686">
            <w:pPr>
              <w:pStyle w:val="normalc"/>
              <w:spacing w:after="0" w:line="240" w:lineRule="auto"/>
              <w:jc w:val="right"/>
            </w:pPr>
            <w:r w:rsidRPr="008B531B">
              <w:t>Fecha de Revisión</w:t>
            </w:r>
          </w:p>
        </w:tc>
        <w:tc>
          <w:tcPr>
            <w:tcW w:w="4614" w:type="dxa"/>
          </w:tcPr>
          <w:p w14:paraId="1798B7E7" w14:textId="55D4CF8E" w:rsidR="002749F3" w:rsidRPr="008B531B" w:rsidRDefault="006328E9" w:rsidP="00394686">
            <w:pPr>
              <w:pStyle w:val="normalc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${fecha_fin_revision}</w:t>
            </w:r>
          </w:p>
        </w:tc>
      </w:tr>
    </w:tbl>
    <w:p w14:paraId="3B0742AE" w14:textId="5A742CB8" w:rsidR="006D632B" w:rsidRDefault="006D632B" w:rsidP="002749F3">
      <w:pPr>
        <w:spacing w:before="0" w:after="0" w:line="240" w:lineRule="auto"/>
        <w:rPr>
          <w:rFonts w:asciiTheme="minorHAnsi" w:eastAsiaTheme="minorEastAsia" w:hAnsiTheme="minorHAnsi" w:cstheme="minorBidi"/>
          <w:sz w:val="24"/>
          <w:szCs w:val="24"/>
        </w:rPr>
      </w:pPr>
    </w:p>
    <w:tbl>
      <w:tblPr>
        <w:tblStyle w:val="Cuadrculamedia1-nfasis1"/>
        <w:tblW w:w="3757" w:type="pct"/>
        <w:tblInd w:w="1101" w:type="dxa"/>
        <w:tblLook w:val="04A0" w:firstRow="1" w:lastRow="0" w:firstColumn="1" w:lastColumn="0" w:noHBand="0" w:noVBand="1"/>
      </w:tblPr>
      <w:tblGrid>
        <w:gridCol w:w="2209"/>
        <w:gridCol w:w="4417"/>
      </w:tblGrid>
      <w:tr w:rsidR="00231641" w:rsidRPr="00D560DA" w14:paraId="4F5B39F8" w14:textId="77777777" w:rsidTr="002F6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F692272" w14:textId="77777777" w:rsidR="00231641" w:rsidRPr="008A270B" w:rsidRDefault="00231641" w:rsidP="00394686">
            <w:pPr>
              <w:spacing w:before="120" w:after="120"/>
              <w:jc w:val="center"/>
              <w:rPr>
                <w:rFonts w:cs="Arial"/>
                <w:sz w:val="24"/>
                <w:szCs w:val="24"/>
              </w:rPr>
            </w:pPr>
            <w:r w:rsidRPr="008A270B">
              <w:rPr>
                <w:rFonts w:eastAsiaTheme="minorHAnsi" w:cs="Arial"/>
                <w:sz w:val="24"/>
                <w:szCs w:val="24"/>
              </w:rPr>
              <w:t>Elaboración de Documento</w:t>
            </w:r>
          </w:p>
        </w:tc>
      </w:tr>
      <w:tr w:rsidR="00231641" w:rsidRPr="00857335" w14:paraId="66A19B28" w14:textId="77777777" w:rsidTr="002F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9CBAEAA" w14:textId="77777777" w:rsidR="00231641" w:rsidRPr="008A270B" w:rsidRDefault="00231641" w:rsidP="008A270B">
            <w:pPr>
              <w:spacing w:before="120" w:after="120"/>
              <w:jc w:val="right"/>
              <w:rPr>
                <w:rFonts w:eastAsiaTheme="minorHAnsi" w:cs="Arial"/>
                <w:sz w:val="24"/>
                <w:szCs w:val="24"/>
              </w:rPr>
            </w:pPr>
            <w:r w:rsidRPr="008A270B">
              <w:rPr>
                <w:rFonts w:eastAsiaTheme="minorHAnsi" w:cs="Arial"/>
                <w:sz w:val="24"/>
                <w:szCs w:val="24"/>
              </w:rPr>
              <w:t>Pentester</w:t>
            </w:r>
          </w:p>
        </w:tc>
        <w:tc>
          <w:tcPr>
            <w:tcW w:w="3333" w:type="pct"/>
          </w:tcPr>
          <w:p w14:paraId="3C978517" w14:textId="4C82A7BD" w:rsidR="00C2682F" w:rsidRDefault="00C2682F" w:rsidP="00693904">
            <w:pPr>
              <w:tabs>
                <w:tab w:val="left" w:pos="278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${PENTESTER}</w:t>
            </w:r>
          </w:p>
          <w:p w14:paraId="6D973B79" w14:textId="604830BD" w:rsidR="00231641" w:rsidRDefault="006328E9" w:rsidP="00693904">
            <w:pPr>
              <w:tabs>
                <w:tab w:val="left" w:pos="278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${nombre_pentesters}</w:t>
            </w:r>
          </w:p>
          <w:p w14:paraId="3CCB845C" w14:textId="4B69E43D" w:rsidR="00C2682F" w:rsidRPr="00AB5476" w:rsidRDefault="00C2682F" w:rsidP="00693904">
            <w:pPr>
              <w:tabs>
                <w:tab w:val="left" w:pos="2784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${</w:t>
            </w:r>
            <w:r>
              <w:rPr>
                <w:rFonts w:cs="Arial"/>
              </w:rPr>
              <w:t>/</w:t>
            </w:r>
            <w:r>
              <w:rPr>
                <w:rFonts w:cs="Arial"/>
              </w:rPr>
              <w:t>PENTESTER</w:t>
            </w:r>
            <w:r>
              <w:rPr>
                <w:rFonts w:cs="Arial"/>
              </w:rPr>
              <w:t>}</w:t>
            </w:r>
          </w:p>
        </w:tc>
      </w:tr>
      <w:tr w:rsidR="00231641" w:rsidRPr="00857335" w14:paraId="113AD275" w14:textId="77777777" w:rsidTr="00990147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0CA3049" w14:textId="77777777" w:rsidR="00231641" w:rsidRPr="008A270B" w:rsidRDefault="00231641" w:rsidP="008A270B">
            <w:pPr>
              <w:spacing w:before="120" w:after="120"/>
              <w:jc w:val="right"/>
              <w:rPr>
                <w:rFonts w:eastAsiaTheme="minorHAnsi" w:cs="Arial"/>
                <w:sz w:val="24"/>
                <w:szCs w:val="24"/>
              </w:rPr>
            </w:pPr>
            <w:r w:rsidRPr="008A270B">
              <w:rPr>
                <w:rFonts w:eastAsiaTheme="minorHAnsi" w:cs="Arial"/>
                <w:sz w:val="24"/>
                <w:szCs w:val="24"/>
              </w:rPr>
              <w:lastRenderedPageBreak/>
              <w:t>Revisión</w:t>
            </w:r>
          </w:p>
        </w:tc>
        <w:tc>
          <w:tcPr>
            <w:tcW w:w="3333" w:type="pct"/>
          </w:tcPr>
          <w:p w14:paraId="47AB49CB" w14:textId="2AFCD1C0" w:rsidR="00231641" w:rsidRPr="00631452" w:rsidRDefault="006328E9" w:rsidP="003946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eastAsiaTheme="minorHAnsi" w:cs="Arial"/>
              </w:rPr>
              <w:t>${nombre_coordinador}</w:t>
            </w:r>
          </w:p>
        </w:tc>
      </w:tr>
    </w:tbl>
    <w:p w14:paraId="26B59502" w14:textId="47CE0BBF" w:rsidR="00BB4187" w:rsidRDefault="0008001F" w:rsidP="0008001F">
      <w:pPr>
        <w:pStyle w:val="Ttulo1"/>
        <w:tabs>
          <w:tab w:val="left" w:pos="3503"/>
          <w:tab w:val="center" w:pos="4419"/>
        </w:tabs>
      </w:pPr>
      <w:bookmarkStart w:id="7" w:name="_Toc507429586"/>
      <w:bookmarkStart w:id="8" w:name="_Toc507437050"/>
      <w:bookmarkEnd w:id="0"/>
      <w:r>
        <w:tab/>
      </w:r>
      <w:r>
        <w:tab/>
      </w:r>
      <w:bookmarkStart w:id="9" w:name="_Toc65777631"/>
      <w:r w:rsidR="00375F96">
        <w:t>Hallazgos</w:t>
      </w:r>
      <w:bookmarkEnd w:id="7"/>
      <w:bookmarkEnd w:id="8"/>
      <w:bookmarkEnd w:id="9"/>
    </w:p>
    <w:p w14:paraId="6D7D0790" w14:textId="77777777" w:rsidR="00BB4187" w:rsidRDefault="00BB4187" w:rsidP="00B15AFF">
      <w:pPr>
        <w:pStyle w:val="Sinespaciado"/>
      </w:pPr>
    </w:p>
    <w:p w14:paraId="092C4A54" w14:textId="28E185FB" w:rsidR="003700F0" w:rsidRDefault="003700F0" w:rsidP="003700F0">
      <w:pPr>
        <w:pStyle w:val="Sinespaciado"/>
        <w:jc w:val="both"/>
      </w:pPr>
      <w:r>
        <w:t>A continuación</w:t>
      </w:r>
      <w:r w:rsidR="00340A4E">
        <w:t>,</w:t>
      </w:r>
      <w:r>
        <w:t xml:space="preserve"> se listan los hallazgos encontrados en la revisión, el nivel de riesgo tiene un valor numérico que se pondera </w:t>
      </w:r>
      <w:r w:rsidR="00B30FBF">
        <w:t>de acuerdo con</w:t>
      </w:r>
      <w:r>
        <w:t xml:space="preserve"> la siguiente tabla:</w:t>
      </w:r>
    </w:p>
    <w:p w14:paraId="56563106" w14:textId="77777777" w:rsidR="003700F0" w:rsidRDefault="003700F0" w:rsidP="003700F0">
      <w:pPr>
        <w:pStyle w:val="Sinespaciado"/>
      </w:pPr>
    </w:p>
    <w:tbl>
      <w:tblPr>
        <w:tblStyle w:val="Cuadrculaclara-nfasis11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8"/>
        <w:gridCol w:w="2019"/>
        <w:gridCol w:w="2019"/>
      </w:tblGrid>
      <w:tr w:rsidR="008C016F" w:rsidRPr="004C04B1" w14:paraId="68A6CCF9" w14:textId="77777777" w:rsidTr="008C0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1D5491BC" w14:textId="3EE43462" w:rsidR="008C016F" w:rsidRPr="004C04B1" w:rsidRDefault="008C016F" w:rsidP="008C016F">
            <w:pPr>
              <w:spacing w:before="0" w:after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4C04B1">
              <w:rPr>
                <w:rFonts w:asciiTheme="minorHAnsi" w:hAnsiTheme="minorHAnsi"/>
                <w:sz w:val="20"/>
              </w:rPr>
              <w:t xml:space="preserve">Nivel de </w:t>
            </w:r>
            <w:r>
              <w:rPr>
                <w:rFonts w:asciiTheme="minorHAnsi" w:hAnsiTheme="minorHAnsi"/>
                <w:sz w:val="20"/>
              </w:rPr>
              <w:t>i</w:t>
            </w:r>
            <w:r w:rsidRPr="004C04B1">
              <w:rPr>
                <w:rFonts w:asciiTheme="minorHAnsi" w:hAnsiTheme="minorHAnsi"/>
                <w:sz w:val="20"/>
              </w:rPr>
              <w:t>mpacto</w:t>
            </w:r>
            <w:r w:rsidR="005403E5">
              <w:rPr>
                <w:rStyle w:val="Refdenotaalpie"/>
                <w:rFonts w:asciiTheme="minorHAnsi" w:hAnsiTheme="minorHAnsi"/>
                <w:sz w:val="20"/>
              </w:rPr>
              <w:footnoteReference w:id="3"/>
            </w:r>
          </w:p>
        </w:tc>
        <w:tc>
          <w:tcPr>
            <w:tcW w:w="2019" w:type="dxa"/>
            <w:vAlign w:val="center"/>
          </w:tcPr>
          <w:p w14:paraId="68A2FD37" w14:textId="77777777" w:rsidR="008C016F" w:rsidRPr="004C04B1" w:rsidRDefault="008C016F" w:rsidP="008C016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4C04B1">
              <w:rPr>
                <w:rFonts w:asciiTheme="minorHAnsi" w:hAnsiTheme="minorHAnsi"/>
                <w:sz w:val="20"/>
              </w:rPr>
              <w:t>Rango de valores</w:t>
            </w:r>
          </w:p>
        </w:tc>
        <w:tc>
          <w:tcPr>
            <w:tcW w:w="2019" w:type="dxa"/>
            <w:vAlign w:val="center"/>
          </w:tcPr>
          <w:p w14:paraId="56EEDDB7" w14:textId="77777777" w:rsidR="008C016F" w:rsidRPr="004C04B1" w:rsidRDefault="008C016F" w:rsidP="008C016F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Número de hallazgos</w:t>
            </w:r>
          </w:p>
        </w:tc>
      </w:tr>
      <w:tr w:rsidR="00754FF1" w:rsidRPr="004C04B1" w14:paraId="61F9F577" w14:textId="77777777" w:rsidTr="008C0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6E6D1E12" w14:textId="1BD9FE33" w:rsidR="00754FF1" w:rsidRPr="004C04B1" w:rsidRDefault="00754FF1" w:rsidP="00CA543D">
            <w:pPr>
              <w:spacing w:before="0" w:after="0" w:line="240" w:lineRule="auto"/>
              <w:jc w:val="center"/>
              <w:rPr>
                <w:rFonts w:asciiTheme="minorHAnsi" w:hAnsiTheme="minorHAnsi"/>
                <w:lang w:val="en-US"/>
              </w:rPr>
            </w:pPr>
            <w:r w:rsidRPr="00754FF1">
              <w:rPr>
                <w:rFonts w:asciiTheme="minorHAnsi" w:hAnsiTheme="minorHAnsi"/>
                <w:b w:val="0"/>
              </w:rPr>
              <w:t>Crítico</w:t>
            </w:r>
          </w:p>
        </w:tc>
        <w:tc>
          <w:tcPr>
            <w:tcW w:w="2019" w:type="dxa"/>
            <w:vAlign w:val="center"/>
          </w:tcPr>
          <w:p w14:paraId="6B278316" w14:textId="37076A6B" w:rsidR="00754FF1" w:rsidRPr="004C04B1" w:rsidRDefault="00754FF1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9.0 a 10</w:t>
            </w:r>
          </w:p>
        </w:tc>
        <w:tc>
          <w:tcPr>
            <w:tcW w:w="2019" w:type="dxa"/>
            <w:vAlign w:val="center"/>
          </w:tcPr>
          <w:p w14:paraId="65DCC838" w14:textId="10F4B2C9" w:rsidR="00754FF1" w:rsidRPr="00EB1C78" w:rsidRDefault="006328E9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${c_critico}</w:t>
            </w:r>
          </w:p>
        </w:tc>
      </w:tr>
      <w:tr w:rsidR="00CA543D" w:rsidRPr="004C04B1" w14:paraId="3862E7DC" w14:textId="77777777" w:rsidTr="008C0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7A7EAB2B" w14:textId="4CCDA965" w:rsidR="00CA543D" w:rsidRPr="004C04B1" w:rsidRDefault="00CA543D" w:rsidP="00CA543D">
            <w:pPr>
              <w:spacing w:before="0" w:after="0" w:line="240" w:lineRule="auto"/>
              <w:jc w:val="center"/>
              <w:rPr>
                <w:rFonts w:asciiTheme="minorHAnsi" w:hAnsiTheme="minorHAnsi"/>
              </w:rPr>
            </w:pPr>
            <w:r w:rsidRPr="004C04B1">
              <w:rPr>
                <w:rFonts w:asciiTheme="minorHAnsi" w:hAnsiTheme="minorHAnsi"/>
                <w:b w:val="0"/>
                <w:lang w:val="en-US"/>
              </w:rPr>
              <w:t>Alto</w:t>
            </w:r>
          </w:p>
        </w:tc>
        <w:tc>
          <w:tcPr>
            <w:tcW w:w="2019" w:type="dxa"/>
            <w:vAlign w:val="center"/>
          </w:tcPr>
          <w:p w14:paraId="68797D6A" w14:textId="1D91D9E4" w:rsidR="00CA543D" w:rsidRPr="004C04B1" w:rsidRDefault="00CA543D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C04B1">
              <w:rPr>
                <w:rFonts w:asciiTheme="minorHAnsi" w:hAnsiTheme="minorHAnsi"/>
              </w:rPr>
              <w:t>7.0</w:t>
            </w:r>
            <w:r w:rsidR="00754FF1">
              <w:rPr>
                <w:rFonts w:asciiTheme="minorHAnsi" w:hAnsiTheme="minorHAnsi"/>
              </w:rPr>
              <w:t xml:space="preserve"> a 8.9 </w:t>
            </w:r>
          </w:p>
        </w:tc>
        <w:tc>
          <w:tcPr>
            <w:tcW w:w="2019" w:type="dxa"/>
            <w:vAlign w:val="center"/>
          </w:tcPr>
          <w:p w14:paraId="17CD41D3" w14:textId="1C5C9391" w:rsidR="00CA543D" w:rsidRPr="00EB1C78" w:rsidRDefault="006328E9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${c_alto}</w:t>
            </w:r>
          </w:p>
        </w:tc>
      </w:tr>
      <w:tr w:rsidR="008C016F" w:rsidRPr="004C04B1" w14:paraId="407D0ABC" w14:textId="77777777" w:rsidTr="008C0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41A28F33" w14:textId="77777777" w:rsidR="008C016F" w:rsidRPr="004C04B1" w:rsidRDefault="008C016F" w:rsidP="008C016F">
            <w:pPr>
              <w:spacing w:before="0" w:after="0" w:line="240" w:lineRule="auto"/>
              <w:jc w:val="center"/>
              <w:rPr>
                <w:rFonts w:asciiTheme="minorHAnsi" w:hAnsiTheme="minorHAnsi"/>
                <w:b w:val="0"/>
              </w:rPr>
            </w:pPr>
            <w:r w:rsidRPr="004C04B1">
              <w:rPr>
                <w:rFonts w:asciiTheme="minorHAnsi" w:hAnsiTheme="minorHAnsi"/>
                <w:b w:val="0"/>
              </w:rPr>
              <w:t>Medio</w:t>
            </w:r>
          </w:p>
        </w:tc>
        <w:tc>
          <w:tcPr>
            <w:tcW w:w="2019" w:type="dxa"/>
            <w:vAlign w:val="center"/>
          </w:tcPr>
          <w:p w14:paraId="54D79DEE" w14:textId="59DD7808" w:rsidR="008C016F" w:rsidRPr="004C04B1" w:rsidRDefault="00754FF1" w:rsidP="008C016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8C016F" w:rsidRPr="004C04B1">
              <w:rPr>
                <w:rFonts w:asciiTheme="minorHAnsi" w:hAnsiTheme="minorHAnsi"/>
              </w:rPr>
              <w:t>.0 a 6.9</w:t>
            </w:r>
          </w:p>
        </w:tc>
        <w:tc>
          <w:tcPr>
            <w:tcW w:w="2019" w:type="dxa"/>
            <w:vAlign w:val="center"/>
          </w:tcPr>
          <w:p w14:paraId="3AC85314" w14:textId="2D5A9818" w:rsidR="008C016F" w:rsidRPr="00EB1C78" w:rsidRDefault="006328E9" w:rsidP="008C016F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${c_medio}</w:t>
            </w:r>
          </w:p>
        </w:tc>
      </w:tr>
      <w:tr w:rsidR="00CA543D" w:rsidRPr="004C04B1" w14:paraId="04D1883E" w14:textId="77777777" w:rsidTr="008C01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6BAC0F8A" w14:textId="78C0CF39" w:rsidR="00CA543D" w:rsidRPr="004C04B1" w:rsidRDefault="00CA543D" w:rsidP="00CA543D">
            <w:pPr>
              <w:spacing w:before="0" w:after="0" w:line="240" w:lineRule="auto"/>
              <w:jc w:val="center"/>
              <w:rPr>
                <w:rFonts w:asciiTheme="minorHAnsi" w:hAnsiTheme="minorHAnsi"/>
                <w:b w:val="0"/>
                <w:lang w:val="en-US"/>
              </w:rPr>
            </w:pPr>
            <w:r w:rsidRPr="004C04B1">
              <w:rPr>
                <w:rFonts w:asciiTheme="minorHAnsi" w:hAnsiTheme="minorHAnsi"/>
                <w:b w:val="0"/>
              </w:rPr>
              <w:t>Bajo</w:t>
            </w:r>
          </w:p>
        </w:tc>
        <w:tc>
          <w:tcPr>
            <w:tcW w:w="2019" w:type="dxa"/>
            <w:vAlign w:val="center"/>
          </w:tcPr>
          <w:p w14:paraId="7A1A2F3E" w14:textId="7DC88BDD" w:rsidR="00CA543D" w:rsidRPr="004C04B1" w:rsidRDefault="00ED784D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  <w:r w:rsidR="00754FF1">
              <w:rPr>
                <w:rFonts w:asciiTheme="minorHAnsi" w:hAnsiTheme="minorHAnsi"/>
              </w:rPr>
              <w:t xml:space="preserve"> a 3</w:t>
            </w:r>
            <w:r w:rsidR="00CA543D" w:rsidRPr="004C04B1">
              <w:rPr>
                <w:rFonts w:asciiTheme="minorHAnsi" w:hAnsiTheme="minorHAnsi"/>
              </w:rPr>
              <w:t>.9</w:t>
            </w:r>
          </w:p>
        </w:tc>
        <w:tc>
          <w:tcPr>
            <w:tcW w:w="2019" w:type="dxa"/>
            <w:vAlign w:val="center"/>
          </w:tcPr>
          <w:p w14:paraId="25114FDF" w14:textId="47409073" w:rsidR="00CA543D" w:rsidRPr="00EB1C78" w:rsidRDefault="006328E9" w:rsidP="00CA543D">
            <w:pPr>
              <w:spacing w:before="0"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${c_bajo}</w:t>
            </w:r>
          </w:p>
        </w:tc>
      </w:tr>
      <w:tr w:rsidR="00ED784D" w:rsidRPr="004C04B1" w14:paraId="57C1E994" w14:textId="77777777" w:rsidTr="008C0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vAlign w:val="center"/>
          </w:tcPr>
          <w:p w14:paraId="69A9E622" w14:textId="5C0ADD48" w:rsidR="00ED784D" w:rsidRPr="00ED784D" w:rsidRDefault="00ED784D" w:rsidP="00CA543D">
            <w:pPr>
              <w:spacing w:before="0" w:after="0" w:line="240" w:lineRule="auto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Sin impacto</w:t>
            </w:r>
          </w:p>
        </w:tc>
        <w:tc>
          <w:tcPr>
            <w:tcW w:w="2019" w:type="dxa"/>
            <w:vAlign w:val="center"/>
          </w:tcPr>
          <w:p w14:paraId="35EE9805" w14:textId="5B6CDEE5" w:rsidR="00ED784D" w:rsidRPr="004C04B1" w:rsidRDefault="00ED784D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0.0</w:t>
            </w:r>
          </w:p>
        </w:tc>
        <w:tc>
          <w:tcPr>
            <w:tcW w:w="2019" w:type="dxa"/>
            <w:vAlign w:val="center"/>
          </w:tcPr>
          <w:p w14:paraId="1D4AC059" w14:textId="769062D2" w:rsidR="00ED784D" w:rsidRPr="00EB1C78" w:rsidRDefault="006328E9" w:rsidP="00CA543D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${c_ni}</w:t>
            </w:r>
          </w:p>
        </w:tc>
      </w:tr>
    </w:tbl>
    <w:p w14:paraId="120BC92D" w14:textId="77777777" w:rsidR="003700F0" w:rsidRDefault="003700F0" w:rsidP="003700F0">
      <w:pPr>
        <w:pStyle w:val="Sinespaciado"/>
      </w:pPr>
    </w:p>
    <w:p w14:paraId="75626A66" w14:textId="77777777" w:rsidR="005403E5" w:rsidRDefault="005403E5" w:rsidP="003700F0">
      <w:pPr>
        <w:pStyle w:val="Sinespaciado"/>
        <w:jc w:val="both"/>
      </w:pPr>
    </w:p>
    <w:p w14:paraId="09558B9E" w14:textId="2C0F48F4" w:rsidR="00CC7583" w:rsidRDefault="003700F0" w:rsidP="008A270B">
      <w:pPr>
        <w:pStyle w:val="Sinespaciado"/>
        <w:jc w:val="both"/>
        <w:rPr>
          <w:rFonts w:eastAsiaTheme="minorEastAsia"/>
        </w:rPr>
      </w:pPr>
      <w:r>
        <w:t xml:space="preserve">Los hallazgos se muestran </w:t>
      </w:r>
      <w:r w:rsidR="00754FF1">
        <w:t xml:space="preserve">a continuación </w:t>
      </w:r>
      <w:r>
        <w:t xml:space="preserve">junto con las recomendaciones asociadas a </w:t>
      </w:r>
      <w:r w:rsidR="008A270B">
        <w:t xml:space="preserve">la </w:t>
      </w:r>
      <w:r w:rsidR="00A53302">
        <w:t>a</w:t>
      </w:r>
      <w:r w:rsidR="002930FF">
        <w:rPr>
          <w:rFonts w:eastAsiaTheme="minorEastAsia"/>
        </w:rPr>
        <w:t>plicación W</w:t>
      </w:r>
      <w:r w:rsidR="00CC7583">
        <w:rPr>
          <w:rFonts w:eastAsiaTheme="minorEastAsia"/>
        </w:rPr>
        <w:t>eb</w:t>
      </w:r>
      <w:r w:rsidR="00E3514F">
        <w:rPr>
          <w:rFonts w:eastAsiaTheme="minorEastAsia"/>
        </w:rPr>
        <w:t>.</w:t>
      </w:r>
    </w:p>
    <w:p w14:paraId="616E90C1" w14:textId="369961DD" w:rsidR="008240D3" w:rsidRDefault="006328E9" w:rsidP="008A270B">
      <w:pPr>
        <w:pStyle w:val="Sinespaciado"/>
        <w:jc w:val="both"/>
        <w:rPr>
          <w:rFonts w:eastAsiaTheme="minorEastAsia"/>
        </w:rPr>
      </w:pPr>
      <w:r>
        <w:t>${HALLAZGO}</w:t>
      </w:r>
    </w:p>
    <w:p w14:paraId="35C39E26" w14:textId="61BFA0DE" w:rsidR="008240D3" w:rsidRPr="00447ADF" w:rsidRDefault="006328E9" w:rsidP="006328E9">
      <w:pPr>
        <w:pStyle w:val="Ttulo3"/>
        <w:rPr>
          <w:rFonts w:eastAsiaTheme="minorEastAsia"/>
        </w:rPr>
      </w:pPr>
      <w:bookmarkStart w:id="10" w:name="_Toc65777632"/>
      <w:r>
        <w:rPr>
          <w:rFonts w:eastAsiaTheme="minorEastAsia"/>
        </w:rPr>
        <w:t>${</w:t>
      </w:r>
      <w:r w:rsidR="00703974">
        <w:rPr>
          <w:rFonts w:eastAsiaTheme="minorEastAsia"/>
        </w:rPr>
        <w:t>NOMBRE_HALLAZGO</w:t>
      </w:r>
      <w:r>
        <w:rPr>
          <w:rFonts w:eastAsiaTheme="minorEastAsia"/>
        </w:rPr>
        <w:t>}</w:t>
      </w:r>
      <w:bookmarkEnd w:id="10"/>
    </w:p>
    <w:p w14:paraId="360DE505" w14:textId="77777777" w:rsidR="008240D3" w:rsidRDefault="008240D3" w:rsidP="008A270B">
      <w:pPr>
        <w:pStyle w:val="Sinespaciado"/>
        <w:jc w:val="both"/>
        <w:rPr>
          <w:rFonts w:eastAsiaTheme="minorEastAsia"/>
        </w:rPr>
      </w:pPr>
    </w:p>
    <w:tbl>
      <w:tblPr>
        <w:tblStyle w:val="Tabladecuadrcula2-nfasis11"/>
        <w:tblW w:w="0" w:type="auto"/>
        <w:tblLook w:val="04A0" w:firstRow="1" w:lastRow="0" w:firstColumn="1" w:lastColumn="0" w:noHBand="0" w:noVBand="1"/>
      </w:tblPr>
      <w:tblGrid>
        <w:gridCol w:w="2080"/>
        <w:gridCol w:w="6758"/>
      </w:tblGrid>
      <w:tr w:rsidR="008240D3" w:rsidRPr="006328E9" w14:paraId="556F6491" w14:textId="77777777" w:rsidTr="0048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504515D4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Nivel de Impacto</w:t>
            </w:r>
          </w:p>
        </w:tc>
        <w:tc>
          <w:tcPr>
            <w:tcW w:w="6758" w:type="dxa"/>
          </w:tcPr>
          <w:p w14:paraId="056355F6" w14:textId="2686733F" w:rsidR="008240D3" w:rsidRPr="009E200C" w:rsidRDefault="006328E9" w:rsidP="004876D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${nivel_impacto}</w:t>
            </w:r>
          </w:p>
          <w:p w14:paraId="4EE58014" w14:textId="54A8931C" w:rsidR="008240D3" w:rsidRPr="00285E72" w:rsidRDefault="006328E9" w:rsidP="004876D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18"/>
                <w:szCs w:val="18"/>
                <w:lang w:val="en-US"/>
              </w:rPr>
            </w:pPr>
            <w:r>
              <w:rPr>
                <w:rFonts w:cs="Arial"/>
                <w:b w:val="0"/>
                <w:sz w:val="18"/>
                <w:szCs w:val="18"/>
                <w:lang w:val="en-US"/>
              </w:rPr>
              <w:t>${cvss_hallazgo}</w:t>
            </w:r>
          </w:p>
        </w:tc>
      </w:tr>
      <w:tr w:rsidR="008240D3" w14:paraId="5C16A232" w14:textId="77777777" w:rsidTr="0048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2D71FEB2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Descripción</w:t>
            </w:r>
          </w:p>
        </w:tc>
        <w:tc>
          <w:tcPr>
            <w:tcW w:w="6758" w:type="dxa"/>
          </w:tcPr>
          <w:p w14:paraId="2CD40027" w14:textId="2C23D23C" w:rsidR="008240D3" w:rsidRPr="00B92677" w:rsidRDefault="006328E9" w:rsidP="00A215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>
              <w:rPr>
                <w:rFonts w:cs="Arial"/>
                <w:szCs w:val="18"/>
              </w:rPr>
              <w:t>${descripcion_hallazgo}</w:t>
            </w:r>
          </w:p>
        </w:tc>
      </w:tr>
      <w:tr w:rsidR="008240D3" w14:paraId="6B2EAD36" w14:textId="77777777" w:rsidTr="0048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6B5943AF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Recomendación</w:t>
            </w:r>
          </w:p>
        </w:tc>
        <w:tc>
          <w:tcPr>
            <w:tcW w:w="6758" w:type="dxa"/>
          </w:tcPr>
          <w:p w14:paraId="75702B01" w14:textId="7AFC83FB" w:rsidR="008240D3" w:rsidRPr="00B92677" w:rsidRDefault="006328E9" w:rsidP="0023349C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${recomendacionG_hallazgo}</w:t>
            </w:r>
          </w:p>
        </w:tc>
      </w:tr>
      <w:tr w:rsidR="008240D3" w14:paraId="1F4ED07C" w14:textId="77777777" w:rsidTr="0048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</w:tcPr>
          <w:p w14:paraId="78B7E786" w14:textId="77777777" w:rsidR="008240D3" w:rsidRDefault="008240D3" w:rsidP="004876D1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Referencias</w:t>
            </w:r>
          </w:p>
        </w:tc>
        <w:tc>
          <w:tcPr>
            <w:tcW w:w="6758" w:type="dxa"/>
          </w:tcPr>
          <w:p w14:paraId="10517053" w14:textId="61BCED15" w:rsidR="008240D3" w:rsidRPr="00B92677" w:rsidRDefault="006328E9" w:rsidP="001E3124">
            <w:p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${url_hallazgo}</w:t>
            </w:r>
          </w:p>
        </w:tc>
      </w:tr>
    </w:tbl>
    <w:p w14:paraId="1B181C2D" w14:textId="04E5CDDD" w:rsidR="0041388F" w:rsidRDefault="0041388F" w:rsidP="008240D3">
      <w:pPr>
        <w:spacing w:before="0" w:after="0" w:line="240" w:lineRule="auto"/>
        <w:rPr>
          <w:rFonts w:eastAsiaTheme="minorEastAsia"/>
        </w:rPr>
      </w:pPr>
    </w:p>
    <w:p w14:paraId="0CA4B1CC" w14:textId="6F8A8909" w:rsidR="00305E9D" w:rsidRPr="00305E9D" w:rsidRDefault="00305E9D" w:rsidP="008240D3">
      <w:pPr>
        <w:spacing w:before="0" w:after="0" w:line="240" w:lineRule="auto"/>
        <w:rPr>
          <w:rFonts w:eastAsiaTheme="minorEastAsia"/>
          <w:b/>
        </w:rPr>
      </w:pPr>
      <w:r w:rsidRPr="00305E9D">
        <w:rPr>
          <w:rFonts w:eastAsiaTheme="minorEastAsia"/>
          <w:b/>
        </w:rPr>
        <w:t>Recurso vulnerable:</w:t>
      </w:r>
    </w:p>
    <w:p w14:paraId="1F205262" w14:textId="3709B7D0" w:rsidR="006328E9" w:rsidRPr="006328E9" w:rsidRDefault="006328E9" w:rsidP="006328E9">
      <w:pPr>
        <w:keepNext/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${RECURSOS}</w:t>
      </w:r>
    </w:p>
    <w:p w14:paraId="405746C1" w14:textId="15BB2D35" w:rsidR="0041388F" w:rsidRPr="006328E9" w:rsidRDefault="006328E9" w:rsidP="006328E9">
      <w:pPr>
        <w:pStyle w:val="Prrafodelista"/>
        <w:keepNext/>
        <w:numPr>
          <w:ilvl w:val="0"/>
          <w:numId w:val="15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${recurso_afectado}</w:t>
      </w:r>
    </w:p>
    <w:p w14:paraId="36A28A4D" w14:textId="368A5C0D" w:rsidR="001A0ECE" w:rsidRDefault="006328E9" w:rsidP="006328E9">
      <w:pPr>
        <w:keepNext/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${RECURSOS}</w:t>
      </w:r>
    </w:p>
    <w:p w14:paraId="19A11813" w14:textId="77777777" w:rsidR="00A1291F" w:rsidRDefault="00A1291F" w:rsidP="0023349C">
      <w:pPr>
        <w:keepNext/>
        <w:spacing w:before="0" w:after="0" w:line="240" w:lineRule="auto"/>
        <w:jc w:val="both"/>
        <w:rPr>
          <w:rFonts w:eastAsiaTheme="minorEastAsia"/>
        </w:rPr>
      </w:pPr>
    </w:p>
    <w:p w14:paraId="4118F95D" w14:textId="7BA8E689" w:rsidR="00814A4D" w:rsidRDefault="006328E9" w:rsidP="0023349C">
      <w:pPr>
        <w:keepNext/>
        <w:spacing w:before="0"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${descripcion_hallazgo</w:t>
      </w:r>
      <w:r w:rsidR="00BA4AB0">
        <w:rPr>
          <w:rFonts w:eastAsiaTheme="minorEastAsia"/>
        </w:rPr>
        <w:t>_r</w:t>
      </w:r>
      <w:r>
        <w:rPr>
          <w:rFonts w:eastAsiaTheme="minorEastAsia"/>
        </w:rPr>
        <w:t>}</w:t>
      </w:r>
    </w:p>
    <w:p w14:paraId="34051730" w14:textId="77777777" w:rsidR="00A1291F" w:rsidRDefault="00A1291F" w:rsidP="0023349C">
      <w:pPr>
        <w:keepNext/>
        <w:spacing w:before="0" w:after="0" w:line="240" w:lineRule="auto"/>
        <w:jc w:val="both"/>
        <w:rPr>
          <w:rFonts w:eastAsiaTheme="minorEastAsia"/>
        </w:rPr>
      </w:pPr>
    </w:p>
    <w:p w14:paraId="0D0CFB90" w14:textId="54253F95" w:rsidR="0020607E" w:rsidRDefault="0020607E" w:rsidP="0023349C">
      <w:pPr>
        <w:keepNext/>
        <w:spacing w:before="0"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${IM</w:t>
      </w:r>
      <w:r w:rsidR="00020D88">
        <w:rPr>
          <w:rFonts w:eastAsiaTheme="minorEastAsia"/>
        </w:rPr>
        <w:t>A</w:t>
      </w:r>
      <w:r>
        <w:rPr>
          <w:rFonts w:eastAsiaTheme="minorEastAsia"/>
        </w:rPr>
        <w:t>GENES}</w:t>
      </w:r>
    </w:p>
    <w:p w14:paraId="30F7B1CF" w14:textId="63EBCEB1" w:rsidR="002B6009" w:rsidRDefault="000A6898" w:rsidP="000A6898">
      <w:pPr>
        <w:keepNext/>
        <w:spacing w:before="0" w:after="0" w:line="240" w:lineRule="auto"/>
        <w:jc w:val="center"/>
      </w:pPr>
      <w:r>
        <w:rPr>
          <w:noProof/>
        </w:rPr>
        <w:t>${imagen_revision}</w:t>
      </w:r>
    </w:p>
    <w:p w14:paraId="5C9B8EE5" w14:textId="0C9A3485" w:rsidR="00305E9D" w:rsidRPr="00905DE5" w:rsidRDefault="002B6009" w:rsidP="002B6009">
      <w:pPr>
        <w:pStyle w:val="Descripcin"/>
        <w:spacing w:before="0"/>
        <w:jc w:val="center"/>
        <w:rPr>
          <w:rFonts w:eastAsiaTheme="minorEastAsia"/>
        </w:rPr>
      </w:pPr>
      <w:r>
        <w:t xml:space="preserve">Imagen </w:t>
      </w:r>
      <w:r w:rsidR="0020607E">
        <w:t>${contadorImg}</w:t>
      </w:r>
      <w:r w:rsidR="00A02E43">
        <w:t xml:space="preserve">. </w:t>
      </w:r>
      <w:r w:rsidR="0020607E">
        <w:t>$</w:t>
      </w:r>
      <w:r w:rsidR="001E037A">
        <w:t>{</w:t>
      </w:r>
      <w:r w:rsidR="0020607E">
        <w:t>descripcion_img}.</w:t>
      </w:r>
    </w:p>
    <w:p w14:paraId="00AA3885" w14:textId="54969538" w:rsidR="0020607E" w:rsidRDefault="0020607E" w:rsidP="006328E9">
      <w:pPr>
        <w:keepNext/>
        <w:spacing w:before="0" w:after="0" w:line="240" w:lineRule="auto"/>
      </w:pPr>
      <w:r>
        <w:t>${IM</w:t>
      </w:r>
      <w:r w:rsidR="00020D88">
        <w:t>A</w:t>
      </w:r>
      <w:r>
        <w:t>GENES}</w:t>
      </w:r>
    </w:p>
    <w:p w14:paraId="0CB8293A" w14:textId="22826D5C" w:rsidR="00905DE5" w:rsidRDefault="006328E9" w:rsidP="006328E9">
      <w:pPr>
        <w:keepNext/>
        <w:spacing w:before="0" w:after="0" w:line="240" w:lineRule="auto"/>
      </w:pPr>
      <w:r>
        <w:t>${/HALLAZGO}</w:t>
      </w:r>
    </w:p>
    <w:sectPr w:rsidR="00905DE5" w:rsidSect="004A5F08">
      <w:headerReference w:type="first" r:id="rId16"/>
      <w:footerReference w:type="first" r:id="rId17"/>
      <w:footnotePr>
        <w:pos w:val="beneathText"/>
      </w:footnotePr>
      <w:pgSz w:w="12240" w:h="15840" w:code="119"/>
      <w:pgMar w:top="619" w:right="1701" w:bottom="1417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F8659" w14:textId="77777777" w:rsidR="00813988" w:rsidRDefault="00813988">
      <w:r>
        <w:separator/>
      </w:r>
    </w:p>
  </w:endnote>
  <w:endnote w:type="continuationSeparator" w:id="0">
    <w:p w14:paraId="0209541D" w14:textId="77777777" w:rsidR="00813988" w:rsidRDefault="00813988">
      <w:r>
        <w:continuationSeparator/>
      </w:r>
    </w:p>
  </w:endnote>
  <w:endnote w:type="continuationNotice" w:id="1">
    <w:p w14:paraId="20FBADA7" w14:textId="77777777" w:rsidR="00813988" w:rsidRDefault="0081398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Arial Unicode MS"/>
    <w:charset w:val="02"/>
    <w:family w:val="auto"/>
    <w:pitch w:val="default"/>
    <w:sig w:usb0="00000001" w:usb1="08070000" w:usb2="00000010" w:usb3="00000000" w:csb0="0002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heSansCorresponden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E5841" w14:textId="734AEC14" w:rsidR="00A6195A" w:rsidRDefault="00A6195A" w:rsidP="007D5EF9">
    <w:pPr>
      <w:rPr>
        <w:rFonts w:ascii="Arial" w:hAnsi="Arial" w:cs="Arial"/>
        <w:b/>
        <w:smallCaps/>
        <w:sz w:val="18"/>
        <w:szCs w:val="18"/>
      </w:rPr>
    </w:pPr>
    <w:r w:rsidRPr="007165E1">
      <w:rPr>
        <w:rFonts w:ascii="Arial" w:hAnsi="Arial" w:cs="Arial"/>
        <w:b/>
        <w:smallCaps/>
        <w:sz w:val="18"/>
        <w:szCs w:val="18"/>
      </w:rPr>
      <w:fldChar w:fldCharType="begin"/>
    </w:r>
    <w:r w:rsidRPr="007165E1">
      <w:rPr>
        <w:rFonts w:ascii="Arial" w:hAnsi="Arial" w:cs="Arial"/>
        <w:b/>
        <w:smallCaps/>
        <w:sz w:val="18"/>
        <w:szCs w:val="18"/>
      </w:rPr>
      <w:instrText xml:space="preserve"> DATE  \@ "dd/MM/yyyy"  \* MERGEFORMAT </w:instrText>
    </w:r>
    <w:r w:rsidRPr="007165E1">
      <w:rPr>
        <w:rFonts w:ascii="Arial" w:hAnsi="Arial" w:cs="Arial"/>
        <w:b/>
        <w:smallCaps/>
        <w:sz w:val="18"/>
        <w:szCs w:val="18"/>
      </w:rPr>
      <w:fldChar w:fldCharType="separate"/>
    </w:r>
    <w:r w:rsidR="00B743FB">
      <w:rPr>
        <w:rFonts w:ascii="Arial" w:hAnsi="Arial" w:cs="Arial"/>
        <w:b/>
        <w:smallCaps/>
        <w:noProof/>
        <w:sz w:val="18"/>
        <w:szCs w:val="18"/>
      </w:rPr>
      <w:t>11/03/2021</w:t>
    </w:r>
    <w:r w:rsidRPr="007165E1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 xml:space="preserve">  </w:t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  <w:t xml:space="preserve">        </w:t>
    </w:r>
    <w:r w:rsidRPr="006600F7">
      <w:rPr>
        <w:rFonts w:ascii="Arial" w:hAnsi="Arial" w:cs="Arial"/>
        <w:b/>
        <w:smallCaps/>
        <w:sz w:val="18"/>
        <w:szCs w:val="18"/>
      </w:rPr>
      <w:t>Página</w:t>
    </w:r>
    <w:r w:rsidRPr="006600F7">
      <w:rPr>
        <w:rFonts w:ascii="Arial" w:hAnsi="Arial" w:cs="Arial"/>
        <w:smallCaps/>
        <w:sz w:val="18"/>
        <w:szCs w:val="18"/>
      </w:rPr>
      <w:t xml:space="preserve">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PAGE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4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 w:rsidRPr="006600F7">
      <w:rPr>
        <w:rFonts w:ascii="Arial" w:hAnsi="Arial" w:cs="Arial"/>
        <w:smallCaps/>
        <w:sz w:val="18"/>
        <w:szCs w:val="18"/>
      </w:rPr>
      <w:t xml:space="preserve"> de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NUMPAGES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26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ab/>
    </w:r>
  </w:p>
  <w:p w14:paraId="31A16242" w14:textId="4B799163" w:rsidR="00A6195A" w:rsidRDefault="00A6195A" w:rsidP="007D5EF9">
    <w:pPr>
      <w:jc w:val="center"/>
    </w:pPr>
    <w:r>
      <w:rPr>
        <w:rFonts w:ascii="Arial" w:hAnsi="Arial" w:cs="Arial"/>
        <w:b/>
        <w:smallCaps/>
        <w:sz w:val="18"/>
        <w:szCs w:val="18"/>
      </w:rPr>
      <w:t>Documento 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98FA3" w14:textId="77777777" w:rsidR="00A6195A" w:rsidRPr="004C19AA" w:rsidRDefault="00A6195A" w:rsidP="004C19AA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9AAF3" w14:textId="6CBB94EE" w:rsidR="00A6195A" w:rsidRDefault="00A6195A">
    <w:pPr>
      <w:rPr>
        <w:rFonts w:ascii="Arial" w:hAnsi="Arial" w:cs="Arial"/>
        <w:b/>
        <w:smallCaps/>
        <w:sz w:val="18"/>
        <w:szCs w:val="18"/>
      </w:rPr>
    </w:pPr>
    <w:r w:rsidRPr="007165E1">
      <w:rPr>
        <w:rFonts w:ascii="Arial" w:hAnsi="Arial" w:cs="Arial"/>
        <w:b/>
        <w:smallCaps/>
        <w:sz w:val="18"/>
        <w:szCs w:val="18"/>
      </w:rPr>
      <w:fldChar w:fldCharType="begin"/>
    </w:r>
    <w:r w:rsidRPr="007165E1">
      <w:rPr>
        <w:rFonts w:ascii="Arial" w:hAnsi="Arial" w:cs="Arial"/>
        <w:b/>
        <w:smallCaps/>
        <w:sz w:val="18"/>
        <w:szCs w:val="18"/>
      </w:rPr>
      <w:instrText xml:space="preserve"> DATE  \@ "dd/MM/yyyy"  \* MERGEFORMAT </w:instrText>
    </w:r>
    <w:r w:rsidRPr="007165E1">
      <w:rPr>
        <w:rFonts w:ascii="Arial" w:hAnsi="Arial" w:cs="Arial"/>
        <w:b/>
        <w:smallCaps/>
        <w:sz w:val="18"/>
        <w:szCs w:val="18"/>
      </w:rPr>
      <w:fldChar w:fldCharType="separate"/>
    </w:r>
    <w:r w:rsidR="00B743FB">
      <w:rPr>
        <w:rFonts w:ascii="Arial" w:hAnsi="Arial" w:cs="Arial"/>
        <w:b/>
        <w:smallCaps/>
        <w:noProof/>
        <w:sz w:val="18"/>
        <w:szCs w:val="18"/>
      </w:rPr>
      <w:t>11/03/2021</w:t>
    </w:r>
    <w:r w:rsidRPr="007165E1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 xml:space="preserve">  </w:t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</w:r>
    <w:r>
      <w:rPr>
        <w:rFonts w:ascii="Arial" w:hAnsi="Arial" w:cs="Arial"/>
        <w:b/>
        <w:smallCaps/>
        <w:sz w:val="18"/>
        <w:szCs w:val="18"/>
      </w:rPr>
      <w:tab/>
      <w:t xml:space="preserve">        </w:t>
    </w:r>
    <w:r w:rsidRPr="006600F7">
      <w:rPr>
        <w:rFonts w:ascii="Arial" w:hAnsi="Arial" w:cs="Arial"/>
        <w:b/>
        <w:smallCaps/>
        <w:sz w:val="18"/>
        <w:szCs w:val="18"/>
      </w:rPr>
      <w:t>Página</w:t>
    </w:r>
    <w:r w:rsidRPr="006600F7">
      <w:rPr>
        <w:rFonts w:ascii="Arial" w:hAnsi="Arial" w:cs="Arial"/>
        <w:smallCaps/>
        <w:sz w:val="18"/>
        <w:szCs w:val="18"/>
      </w:rPr>
      <w:t xml:space="preserve">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PAGE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2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 w:rsidRPr="006600F7">
      <w:rPr>
        <w:rFonts w:ascii="Arial" w:hAnsi="Arial" w:cs="Arial"/>
        <w:smallCaps/>
        <w:sz w:val="18"/>
        <w:szCs w:val="18"/>
      </w:rPr>
      <w:t xml:space="preserve"> de </w:t>
    </w:r>
    <w:r w:rsidRPr="006600F7">
      <w:rPr>
        <w:rFonts w:ascii="Arial" w:hAnsi="Arial" w:cs="Arial"/>
        <w:b/>
        <w:smallCaps/>
        <w:sz w:val="18"/>
        <w:szCs w:val="18"/>
      </w:rPr>
      <w:fldChar w:fldCharType="begin"/>
    </w:r>
    <w:r w:rsidRPr="006600F7">
      <w:rPr>
        <w:rFonts w:ascii="Arial" w:hAnsi="Arial" w:cs="Arial"/>
        <w:b/>
        <w:smallCaps/>
        <w:sz w:val="18"/>
        <w:szCs w:val="18"/>
      </w:rPr>
      <w:instrText>NUMPAGES</w:instrText>
    </w:r>
    <w:r w:rsidRPr="006600F7">
      <w:rPr>
        <w:rFonts w:ascii="Arial" w:hAnsi="Arial" w:cs="Arial"/>
        <w:b/>
        <w:smallCaps/>
        <w:sz w:val="18"/>
        <w:szCs w:val="18"/>
      </w:rPr>
      <w:fldChar w:fldCharType="separate"/>
    </w:r>
    <w:r>
      <w:rPr>
        <w:rFonts w:ascii="Arial" w:hAnsi="Arial" w:cs="Arial"/>
        <w:b/>
        <w:smallCaps/>
        <w:noProof/>
        <w:sz w:val="18"/>
        <w:szCs w:val="18"/>
      </w:rPr>
      <w:t>26</w:t>
    </w:r>
    <w:r w:rsidRPr="006600F7">
      <w:rPr>
        <w:rFonts w:ascii="Arial" w:hAnsi="Arial" w:cs="Arial"/>
        <w:b/>
        <w:smallCaps/>
        <w:sz w:val="18"/>
        <w:szCs w:val="18"/>
      </w:rPr>
      <w:fldChar w:fldCharType="end"/>
    </w:r>
    <w:r>
      <w:rPr>
        <w:rFonts w:ascii="Arial" w:hAnsi="Arial" w:cs="Arial"/>
        <w:b/>
        <w:smallCaps/>
        <w:sz w:val="18"/>
        <w:szCs w:val="18"/>
      </w:rPr>
      <w:tab/>
    </w:r>
  </w:p>
  <w:p w14:paraId="43C689AB" w14:textId="622453B4" w:rsidR="00A6195A" w:rsidRDefault="00A6195A" w:rsidP="007D5EF9">
    <w:pPr>
      <w:jc w:val="center"/>
    </w:pPr>
    <w:r>
      <w:rPr>
        <w:rFonts w:ascii="Arial" w:hAnsi="Arial" w:cs="Arial"/>
        <w:b/>
        <w:smallCaps/>
        <w:sz w:val="18"/>
        <w:szCs w:val="18"/>
      </w:rPr>
      <w:t>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82FE8" w14:textId="77777777" w:rsidR="00813988" w:rsidRDefault="00813988">
      <w:r>
        <w:separator/>
      </w:r>
    </w:p>
  </w:footnote>
  <w:footnote w:type="continuationSeparator" w:id="0">
    <w:p w14:paraId="797CC0E2" w14:textId="77777777" w:rsidR="00813988" w:rsidRDefault="00813988">
      <w:r>
        <w:continuationSeparator/>
      </w:r>
    </w:p>
  </w:footnote>
  <w:footnote w:type="continuationNotice" w:id="1">
    <w:p w14:paraId="2C10D028" w14:textId="77777777" w:rsidR="00813988" w:rsidRDefault="00813988">
      <w:pPr>
        <w:spacing w:before="0" w:after="0" w:line="240" w:lineRule="auto"/>
      </w:pPr>
    </w:p>
  </w:footnote>
  <w:footnote w:id="2">
    <w:p w14:paraId="52704738" w14:textId="1F7F646D" w:rsidR="00A6195A" w:rsidRDefault="00A619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403E5">
        <w:rPr>
          <w:rFonts w:cs="Arial"/>
          <w:sz w:val="18"/>
          <w:szCs w:val="18"/>
        </w:rPr>
        <w:t>https://www.first.org/cvss/specification-document</w:t>
      </w:r>
    </w:p>
  </w:footnote>
  <w:footnote w:id="3">
    <w:p w14:paraId="53BA5EC1" w14:textId="05948148" w:rsidR="00A6195A" w:rsidRDefault="00A6195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403E5">
        <w:rPr>
          <w:rFonts w:cs="Arial"/>
          <w:sz w:val="18"/>
          <w:szCs w:val="18"/>
        </w:rPr>
        <w:t>https://www.first.org/cvss/specification-document#i5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49B8D" w14:textId="6A4DA8A8" w:rsidR="00A6195A" w:rsidRPr="00D07BEF" w:rsidRDefault="00A6195A" w:rsidP="005403E5">
    <w:pPr>
      <w:pStyle w:val="Encabezado"/>
      <w:jc w:val="center"/>
      <w:rPr>
        <w:rFonts w:ascii="Arial" w:hAnsi="Arial" w:cs="Arial"/>
        <w:b/>
        <w:smallCaps/>
        <w:sz w:val="18"/>
        <w:szCs w:val="18"/>
      </w:rPr>
    </w:pPr>
    <w:r>
      <w:rPr>
        <w:noProof/>
        <w:lang w:eastAsia="es-MX" w:bidi="ar-SA"/>
      </w:rPr>
      <w:drawing>
        <wp:anchor distT="0" distB="0" distL="114300" distR="114300" simplePos="0" relativeHeight="251658242" behindDoc="0" locked="0" layoutInCell="1" allowOverlap="1" wp14:anchorId="2A0E6DE5" wp14:editId="44FFA0A7">
          <wp:simplePos x="0" y="0"/>
          <wp:positionH relativeFrom="column">
            <wp:posOffset>4994910</wp:posOffset>
          </wp:positionH>
          <wp:positionV relativeFrom="paragraph">
            <wp:posOffset>-62865</wp:posOffset>
          </wp:positionV>
          <wp:extent cx="685800" cy="1005840"/>
          <wp:effectExtent l="0" t="0" r="0" b="0"/>
          <wp:wrapSquare wrapText="bothSides"/>
          <wp:docPr id="15" name="Imagen 15" descr="http://somece2015.unam.mx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somece2015.unam.mx/images/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190"/>
                  <a:stretch/>
                </pic:blipFill>
                <pic:spPr bwMode="auto">
                  <a:xfrm>
                    <a:off x="0" y="0"/>
                    <a:ext cx="68580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595A">
      <w:rPr>
        <w:rFonts w:cs="Arial"/>
        <w:noProof/>
        <w:lang w:eastAsia="es-MX" w:bidi="ar-SA"/>
      </w:rPr>
      <w:drawing>
        <wp:anchor distT="0" distB="0" distL="114300" distR="114300" simplePos="0" relativeHeight="251658243" behindDoc="0" locked="0" layoutInCell="1" allowOverlap="1" wp14:anchorId="0DA303B4" wp14:editId="33F2F6CD">
          <wp:simplePos x="0" y="0"/>
          <wp:positionH relativeFrom="column">
            <wp:posOffset>-179705</wp:posOffset>
          </wp:positionH>
          <wp:positionV relativeFrom="paragraph">
            <wp:posOffset>6985</wp:posOffset>
          </wp:positionV>
          <wp:extent cx="821055" cy="824230"/>
          <wp:effectExtent l="0" t="0" r="0" b="0"/>
          <wp:wrapSquare wrapText="bothSides"/>
          <wp:docPr id="14" name="0 Imagen" descr="UN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7BEF">
      <w:rPr>
        <w:rFonts w:ascii="Arial" w:hAnsi="Arial" w:cs="Arial"/>
        <w:b/>
        <w:smallCaps/>
        <w:sz w:val="18"/>
        <w:szCs w:val="18"/>
      </w:rPr>
      <w:t xml:space="preserve">Dirección General de Cómputo y de Tecnologías de Información y Comunicación </w:t>
    </w:r>
  </w:p>
  <w:p w14:paraId="43E04424" w14:textId="04E7964C" w:rsidR="00A6195A" w:rsidRDefault="00A6195A" w:rsidP="005403E5">
    <w:pPr>
      <w:pStyle w:val="Encabezado"/>
      <w:snapToGrid w:val="0"/>
      <w:rPr>
        <w:rFonts w:ascii="Arial" w:hAnsi="Arial" w:cs="Arial"/>
        <w:b/>
        <w:smallCaps/>
        <w:sz w:val="18"/>
        <w:szCs w:val="18"/>
      </w:rPr>
    </w:pPr>
    <w:r>
      <w:rPr>
        <w:rFonts w:ascii="Arial" w:hAnsi="Arial" w:cs="Arial"/>
        <w:b/>
        <w:smallCaps/>
        <w:sz w:val="18"/>
        <w:szCs w:val="18"/>
      </w:rPr>
      <w:tab/>
    </w:r>
    <w:r w:rsidRPr="00D07BEF">
      <w:rPr>
        <w:rFonts w:ascii="Arial" w:hAnsi="Arial" w:cs="Arial"/>
        <w:b/>
        <w:smallCaps/>
        <w:sz w:val="18"/>
        <w:szCs w:val="18"/>
      </w:rPr>
      <w:t>Coordinación de Seguridad de la Información/UNAM-CERT</w:t>
    </w:r>
  </w:p>
  <w:p w14:paraId="36F8FFDD" w14:textId="2328A63C" w:rsidR="00A6195A" w:rsidRPr="00722D51" w:rsidRDefault="00A6195A" w:rsidP="00814A4D">
    <w:pPr>
      <w:pStyle w:val="Encabezado"/>
      <w:snapToGrid w:val="0"/>
      <w:rPr>
        <w:rFonts w:ascii="Arial" w:hAnsi="Arial" w:cs="Arial"/>
        <w:b/>
        <w:smallCaps/>
        <w:sz w:val="18"/>
        <w:szCs w:val="18"/>
      </w:rPr>
    </w:pPr>
    <w:r w:rsidRPr="009C182F">
      <w:rPr>
        <w:rFonts w:ascii="Arial" w:hAnsi="Arial" w:cs="Arial"/>
        <w:b/>
        <w:smallCaps/>
        <w:sz w:val="18"/>
        <w:szCs w:val="18"/>
      </w:rPr>
      <w:tab/>
    </w:r>
    <w:r w:rsidRPr="00324776">
      <w:rPr>
        <w:rFonts w:ascii="Arial" w:hAnsi="Arial" w:cs="Arial"/>
        <w:b/>
        <w:sz w:val="18"/>
        <w:szCs w:val="18"/>
        <w:lang w:val="en-US"/>
      </w:rPr>
      <w:t xml:space="preserve">${sitio_web} / </w:t>
    </w:r>
    <w:r>
      <w:rPr>
        <w:rFonts w:ascii="Arial" w:hAnsi="Arial" w:cs="Arial"/>
        <w:b/>
        <w:sz w:val="18"/>
        <w:szCs w:val="18"/>
        <w:lang w:val="en-US"/>
      </w:rPr>
      <w:t>${dir_ip}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5E86A" w14:textId="77777777" w:rsidR="00A6195A" w:rsidRPr="00644306" w:rsidRDefault="00A6195A" w:rsidP="00644306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CD3D2" w14:textId="24CD4F1C" w:rsidR="00A6195A" w:rsidRPr="00D07BEF" w:rsidRDefault="00A6195A" w:rsidP="00D07BEF">
    <w:pPr>
      <w:pStyle w:val="Encabezado"/>
      <w:jc w:val="center"/>
      <w:rPr>
        <w:rFonts w:ascii="Arial" w:hAnsi="Arial" w:cs="Arial"/>
        <w:b/>
        <w:smallCaps/>
        <w:sz w:val="18"/>
        <w:szCs w:val="18"/>
      </w:rPr>
    </w:pPr>
    <w:r>
      <w:rPr>
        <w:noProof/>
        <w:lang w:eastAsia="es-MX" w:bidi="ar-SA"/>
      </w:rPr>
      <w:drawing>
        <wp:anchor distT="0" distB="0" distL="114300" distR="114300" simplePos="0" relativeHeight="251658241" behindDoc="0" locked="0" layoutInCell="1" allowOverlap="1" wp14:anchorId="649FD1A4" wp14:editId="1894C065">
          <wp:simplePos x="0" y="0"/>
          <wp:positionH relativeFrom="column">
            <wp:posOffset>4935855</wp:posOffset>
          </wp:positionH>
          <wp:positionV relativeFrom="paragraph">
            <wp:posOffset>-62865</wp:posOffset>
          </wp:positionV>
          <wp:extent cx="684530" cy="1003935"/>
          <wp:effectExtent l="0" t="0" r="0" b="0"/>
          <wp:wrapSquare wrapText="bothSides"/>
          <wp:docPr id="12" name="Imagen 12" descr="http://somece2015.unam.mx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somece2015.unam.mx/images/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190"/>
                  <a:stretch/>
                </pic:blipFill>
                <pic:spPr bwMode="auto">
                  <a:xfrm>
                    <a:off x="0" y="0"/>
                    <a:ext cx="684530" cy="10039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595A">
      <w:rPr>
        <w:rFonts w:cs="Arial"/>
        <w:noProof/>
        <w:lang w:eastAsia="es-MX" w:bidi="ar-SA"/>
      </w:rPr>
      <w:drawing>
        <wp:anchor distT="0" distB="0" distL="114300" distR="114300" simplePos="0" relativeHeight="251658240" behindDoc="0" locked="0" layoutInCell="1" allowOverlap="1" wp14:anchorId="61DA311D" wp14:editId="559F0FBF">
          <wp:simplePos x="0" y="0"/>
          <wp:positionH relativeFrom="column">
            <wp:posOffset>-179705</wp:posOffset>
          </wp:positionH>
          <wp:positionV relativeFrom="paragraph">
            <wp:posOffset>6985</wp:posOffset>
          </wp:positionV>
          <wp:extent cx="858520" cy="861695"/>
          <wp:effectExtent l="0" t="0" r="0" b="0"/>
          <wp:wrapSquare wrapText="bothSides"/>
          <wp:docPr id="13" name="0 Imagen" descr="UN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AM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520" cy="861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7BEF">
      <w:rPr>
        <w:rFonts w:ascii="Arial" w:hAnsi="Arial" w:cs="Arial"/>
        <w:b/>
        <w:smallCaps/>
        <w:sz w:val="18"/>
        <w:szCs w:val="18"/>
      </w:rPr>
      <w:t xml:space="preserve">Dirección General de Cómputo y de Tecnologías de Información y Comunicación </w:t>
    </w:r>
  </w:p>
  <w:p w14:paraId="6A9D525F" w14:textId="4D205991" w:rsidR="00A6195A" w:rsidRDefault="00A6195A" w:rsidP="00D07BEF">
    <w:pPr>
      <w:pStyle w:val="Encabezado"/>
      <w:snapToGrid w:val="0"/>
      <w:rPr>
        <w:rFonts w:ascii="Arial" w:hAnsi="Arial" w:cs="Arial"/>
        <w:b/>
        <w:smallCaps/>
        <w:sz w:val="18"/>
        <w:szCs w:val="18"/>
      </w:rPr>
    </w:pPr>
    <w:r>
      <w:rPr>
        <w:rFonts w:ascii="Arial" w:hAnsi="Arial" w:cs="Arial"/>
        <w:b/>
        <w:smallCaps/>
        <w:sz w:val="18"/>
        <w:szCs w:val="18"/>
      </w:rPr>
      <w:tab/>
    </w:r>
    <w:r w:rsidRPr="00D07BEF">
      <w:rPr>
        <w:rFonts w:ascii="Arial" w:hAnsi="Arial" w:cs="Arial"/>
        <w:b/>
        <w:smallCaps/>
        <w:sz w:val="18"/>
        <w:szCs w:val="18"/>
      </w:rPr>
      <w:t>Coordinación de Seguridad de la Información/UNAM-CERT</w:t>
    </w:r>
  </w:p>
  <w:p w14:paraId="30004FBD" w14:textId="58CF7478" w:rsidR="00A6195A" w:rsidRPr="00324776" w:rsidRDefault="00A6195A" w:rsidP="00D07BEF">
    <w:pPr>
      <w:pStyle w:val="Encabezado"/>
      <w:snapToGrid w:val="0"/>
      <w:rPr>
        <w:rFonts w:ascii="Arial" w:hAnsi="Arial" w:cs="Arial"/>
        <w:b/>
        <w:smallCaps/>
        <w:sz w:val="18"/>
        <w:szCs w:val="18"/>
        <w:lang w:val="en-US"/>
      </w:rPr>
    </w:pPr>
    <w:r w:rsidRPr="009C182F">
      <w:rPr>
        <w:rFonts w:ascii="Arial" w:hAnsi="Arial" w:cs="Arial"/>
        <w:b/>
        <w:smallCaps/>
        <w:sz w:val="18"/>
        <w:szCs w:val="18"/>
      </w:rPr>
      <w:tab/>
    </w:r>
    <w:r w:rsidRPr="00324776">
      <w:rPr>
        <w:rFonts w:ascii="Arial" w:hAnsi="Arial" w:cs="Arial"/>
        <w:b/>
        <w:sz w:val="18"/>
        <w:szCs w:val="18"/>
        <w:lang w:val="en-US"/>
      </w:rPr>
      <w:t xml:space="preserve">${sitio_web} / </w:t>
    </w:r>
    <w:r>
      <w:rPr>
        <w:rFonts w:ascii="Arial" w:hAnsi="Arial" w:cs="Arial"/>
        <w:b/>
        <w:sz w:val="18"/>
        <w:szCs w:val="18"/>
        <w:lang w:val="en-US"/>
      </w:rPr>
      <w:t>${dir_ip}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6B2BB7"/>
    <w:multiLevelType w:val="hybridMultilevel"/>
    <w:tmpl w:val="A16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71C"/>
    <w:multiLevelType w:val="hybridMultilevel"/>
    <w:tmpl w:val="C2C4775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02F9B"/>
    <w:multiLevelType w:val="hybridMultilevel"/>
    <w:tmpl w:val="0C30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F5E3B"/>
    <w:multiLevelType w:val="hybridMultilevel"/>
    <w:tmpl w:val="9AC62E1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855C16"/>
    <w:multiLevelType w:val="hybridMultilevel"/>
    <w:tmpl w:val="2EBA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2611D"/>
    <w:multiLevelType w:val="hybridMultilevel"/>
    <w:tmpl w:val="B202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06A58"/>
    <w:multiLevelType w:val="hybridMultilevel"/>
    <w:tmpl w:val="FD4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D48ED"/>
    <w:multiLevelType w:val="hybridMultilevel"/>
    <w:tmpl w:val="DDCEC2DE"/>
    <w:lvl w:ilvl="0" w:tplc="05363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F95E49"/>
    <w:multiLevelType w:val="hybridMultilevel"/>
    <w:tmpl w:val="A22E6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05A5F"/>
    <w:multiLevelType w:val="hybridMultilevel"/>
    <w:tmpl w:val="7C6E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026F1"/>
    <w:multiLevelType w:val="hybridMultilevel"/>
    <w:tmpl w:val="645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55F7D"/>
    <w:multiLevelType w:val="singleLevel"/>
    <w:tmpl w:val="FB2C75B0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BDC22E3"/>
    <w:multiLevelType w:val="singleLevel"/>
    <w:tmpl w:val="182EF11C"/>
    <w:lvl w:ilvl="0">
      <w:start w:val="1"/>
      <w:numFmt w:val="bullet"/>
      <w:pStyle w:val="Bullin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4A15DD"/>
    <w:multiLevelType w:val="hybridMultilevel"/>
    <w:tmpl w:val="06AE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632AB"/>
    <w:multiLevelType w:val="hybridMultilevel"/>
    <w:tmpl w:val="8FA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8"/>
  </w:num>
  <w:num w:numId="5">
    <w:abstractNumId w:val="4"/>
  </w:num>
  <w:num w:numId="6">
    <w:abstractNumId w:val="6"/>
  </w:num>
  <w:num w:numId="7">
    <w:abstractNumId w:val="13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17"/>
  </w:num>
  <w:num w:numId="13">
    <w:abstractNumId w:val="14"/>
  </w:num>
  <w:num w:numId="14">
    <w:abstractNumId w:val="12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424"/>
    <w:rsid w:val="00000510"/>
    <w:rsid w:val="00000AB8"/>
    <w:rsid w:val="00000C84"/>
    <w:rsid w:val="00001298"/>
    <w:rsid w:val="00003AC5"/>
    <w:rsid w:val="000065B3"/>
    <w:rsid w:val="00007EE0"/>
    <w:rsid w:val="00010A53"/>
    <w:rsid w:val="00013758"/>
    <w:rsid w:val="00013B89"/>
    <w:rsid w:val="00017C59"/>
    <w:rsid w:val="00020D88"/>
    <w:rsid w:val="00022333"/>
    <w:rsid w:val="00044CCF"/>
    <w:rsid w:val="0005223F"/>
    <w:rsid w:val="000527F9"/>
    <w:rsid w:val="00052CA1"/>
    <w:rsid w:val="000532B3"/>
    <w:rsid w:val="000559EE"/>
    <w:rsid w:val="000565C3"/>
    <w:rsid w:val="00057713"/>
    <w:rsid w:val="00060C72"/>
    <w:rsid w:val="00062680"/>
    <w:rsid w:val="00067353"/>
    <w:rsid w:val="0007399A"/>
    <w:rsid w:val="0008001F"/>
    <w:rsid w:val="00085666"/>
    <w:rsid w:val="000867E8"/>
    <w:rsid w:val="0009074B"/>
    <w:rsid w:val="00090E61"/>
    <w:rsid w:val="00096CF5"/>
    <w:rsid w:val="00097678"/>
    <w:rsid w:val="00097D2B"/>
    <w:rsid w:val="000A60AF"/>
    <w:rsid w:val="000A627D"/>
    <w:rsid w:val="000A6898"/>
    <w:rsid w:val="000B274F"/>
    <w:rsid w:val="000B308C"/>
    <w:rsid w:val="000B3F6C"/>
    <w:rsid w:val="000B771D"/>
    <w:rsid w:val="000C468C"/>
    <w:rsid w:val="000C486E"/>
    <w:rsid w:val="000C4975"/>
    <w:rsid w:val="000D19D9"/>
    <w:rsid w:val="000D2379"/>
    <w:rsid w:val="000D42DD"/>
    <w:rsid w:val="000E1398"/>
    <w:rsid w:val="000E4B30"/>
    <w:rsid w:val="000E751E"/>
    <w:rsid w:val="00102B00"/>
    <w:rsid w:val="00103812"/>
    <w:rsid w:val="00103D1C"/>
    <w:rsid w:val="00110457"/>
    <w:rsid w:val="00110581"/>
    <w:rsid w:val="00122958"/>
    <w:rsid w:val="001236DC"/>
    <w:rsid w:val="00125265"/>
    <w:rsid w:val="00130509"/>
    <w:rsid w:val="00130ABD"/>
    <w:rsid w:val="0013342E"/>
    <w:rsid w:val="00133605"/>
    <w:rsid w:val="00141A55"/>
    <w:rsid w:val="00141AAF"/>
    <w:rsid w:val="001430A1"/>
    <w:rsid w:val="001445C8"/>
    <w:rsid w:val="00144EBA"/>
    <w:rsid w:val="00145370"/>
    <w:rsid w:val="0014744B"/>
    <w:rsid w:val="0014771F"/>
    <w:rsid w:val="00150E37"/>
    <w:rsid w:val="0015480D"/>
    <w:rsid w:val="001565C3"/>
    <w:rsid w:val="00160CE2"/>
    <w:rsid w:val="0017600A"/>
    <w:rsid w:val="001775FD"/>
    <w:rsid w:val="00186396"/>
    <w:rsid w:val="001902A4"/>
    <w:rsid w:val="0019034E"/>
    <w:rsid w:val="0019245B"/>
    <w:rsid w:val="001934DD"/>
    <w:rsid w:val="001A049A"/>
    <w:rsid w:val="001A0ECE"/>
    <w:rsid w:val="001A4AA9"/>
    <w:rsid w:val="001A6BF0"/>
    <w:rsid w:val="001B559D"/>
    <w:rsid w:val="001B5F52"/>
    <w:rsid w:val="001C23D7"/>
    <w:rsid w:val="001C5197"/>
    <w:rsid w:val="001C7E58"/>
    <w:rsid w:val="001D460F"/>
    <w:rsid w:val="001D47E7"/>
    <w:rsid w:val="001D7846"/>
    <w:rsid w:val="001E037A"/>
    <w:rsid w:val="001E3124"/>
    <w:rsid w:val="001E56F8"/>
    <w:rsid w:val="001E794E"/>
    <w:rsid w:val="001F4B99"/>
    <w:rsid w:val="001F6211"/>
    <w:rsid w:val="001F63E3"/>
    <w:rsid w:val="001F72C2"/>
    <w:rsid w:val="001F7BF8"/>
    <w:rsid w:val="00201DF0"/>
    <w:rsid w:val="00201F9E"/>
    <w:rsid w:val="00202B27"/>
    <w:rsid w:val="00202CB2"/>
    <w:rsid w:val="00203C54"/>
    <w:rsid w:val="002041E2"/>
    <w:rsid w:val="002045F0"/>
    <w:rsid w:val="00205F59"/>
    <w:rsid w:val="0020607E"/>
    <w:rsid w:val="00207569"/>
    <w:rsid w:val="00210424"/>
    <w:rsid w:val="00223DB0"/>
    <w:rsid w:val="00226B3F"/>
    <w:rsid w:val="00226B43"/>
    <w:rsid w:val="00226F2E"/>
    <w:rsid w:val="0022728F"/>
    <w:rsid w:val="00227F3E"/>
    <w:rsid w:val="002307CC"/>
    <w:rsid w:val="00231641"/>
    <w:rsid w:val="0023349C"/>
    <w:rsid w:val="00233A2E"/>
    <w:rsid w:val="00234476"/>
    <w:rsid w:val="002344E5"/>
    <w:rsid w:val="00237E4D"/>
    <w:rsid w:val="00241CFA"/>
    <w:rsid w:val="002443FC"/>
    <w:rsid w:val="00251376"/>
    <w:rsid w:val="002524DB"/>
    <w:rsid w:val="0025258C"/>
    <w:rsid w:val="00253DED"/>
    <w:rsid w:val="0025669F"/>
    <w:rsid w:val="00256E6F"/>
    <w:rsid w:val="00257099"/>
    <w:rsid w:val="0026047E"/>
    <w:rsid w:val="0026410B"/>
    <w:rsid w:val="00267221"/>
    <w:rsid w:val="00271319"/>
    <w:rsid w:val="00272CAC"/>
    <w:rsid w:val="002749F3"/>
    <w:rsid w:val="00280ED3"/>
    <w:rsid w:val="00281CE6"/>
    <w:rsid w:val="002930FF"/>
    <w:rsid w:val="002A3772"/>
    <w:rsid w:val="002A7FBC"/>
    <w:rsid w:val="002B1740"/>
    <w:rsid w:val="002B2C94"/>
    <w:rsid w:val="002B6009"/>
    <w:rsid w:val="002C1518"/>
    <w:rsid w:val="002D15C3"/>
    <w:rsid w:val="002D44F8"/>
    <w:rsid w:val="002D6CB2"/>
    <w:rsid w:val="002E2BB1"/>
    <w:rsid w:val="002F07A5"/>
    <w:rsid w:val="002F1AF7"/>
    <w:rsid w:val="002F33C5"/>
    <w:rsid w:val="002F34DE"/>
    <w:rsid w:val="002F5ED0"/>
    <w:rsid w:val="002F5EDE"/>
    <w:rsid w:val="002F6215"/>
    <w:rsid w:val="002F6E41"/>
    <w:rsid w:val="00305E9D"/>
    <w:rsid w:val="00322540"/>
    <w:rsid w:val="00324776"/>
    <w:rsid w:val="00325099"/>
    <w:rsid w:val="00330340"/>
    <w:rsid w:val="00330864"/>
    <w:rsid w:val="00331516"/>
    <w:rsid w:val="003332EC"/>
    <w:rsid w:val="00333A0B"/>
    <w:rsid w:val="003370E8"/>
    <w:rsid w:val="00340715"/>
    <w:rsid w:val="00340A4E"/>
    <w:rsid w:val="00343FFD"/>
    <w:rsid w:val="00345D64"/>
    <w:rsid w:val="0035124A"/>
    <w:rsid w:val="00353F0E"/>
    <w:rsid w:val="00354A4C"/>
    <w:rsid w:val="00356076"/>
    <w:rsid w:val="003563C9"/>
    <w:rsid w:val="00357E54"/>
    <w:rsid w:val="00362FB5"/>
    <w:rsid w:val="00365F2D"/>
    <w:rsid w:val="003700F0"/>
    <w:rsid w:val="00375F96"/>
    <w:rsid w:val="0038144F"/>
    <w:rsid w:val="00384D64"/>
    <w:rsid w:val="00385CC7"/>
    <w:rsid w:val="0038710C"/>
    <w:rsid w:val="003903C3"/>
    <w:rsid w:val="0039071F"/>
    <w:rsid w:val="00390FBA"/>
    <w:rsid w:val="00394686"/>
    <w:rsid w:val="00395036"/>
    <w:rsid w:val="00395AD6"/>
    <w:rsid w:val="00396D9E"/>
    <w:rsid w:val="003A23B6"/>
    <w:rsid w:val="003B1218"/>
    <w:rsid w:val="003B3D2D"/>
    <w:rsid w:val="003B4017"/>
    <w:rsid w:val="003B4958"/>
    <w:rsid w:val="003C15F7"/>
    <w:rsid w:val="003C1AFB"/>
    <w:rsid w:val="003C1EBD"/>
    <w:rsid w:val="003C7FCA"/>
    <w:rsid w:val="003D10F0"/>
    <w:rsid w:val="003D21BA"/>
    <w:rsid w:val="003D35D7"/>
    <w:rsid w:val="003D5707"/>
    <w:rsid w:val="003E0DE8"/>
    <w:rsid w:val="003F64E2"/>
    <w:rsid w:val="004019F9"/>
    <w:rsid w:val="00402801"/>
    <w:rsid w:val="00402C12"/>
    <w:rsid w:val="0041100F"/>
    <w:rsid w:val="00411D7F"/>
    <w:rsid w:val="0041388F"/>
    <w:rsid w:val="00416935"/>
    <w:rsid w:val="00422FB7"/>
    <w:rsid w:val="004232E8"/>
    <w:rsid w:val="00425C74"/>
    <w:rsid w:val="00426E8B"/>
    <w:rsid w:val="00426E8F"/>
    <w:rsid w:val="00430249"/>
    <w:rsid w:val="00433130"/>
    <w:rsid w:val="00433CDD"/>
    <w:rsid w:val="00437800"/>
    <w:rsid w:val="00441193"/>
    <w:rsid w:val="00444961"/>
    <w:rsid w:val="00447ADF"/>
    <w:rsid w:val="0045402C"/>
    <w:rsid w:val="00464152"/>
    <w:rsid w:val="00466FF8"/>
    <w:rsid w:val="00467011"/>
    <w:rsid w:val="0047341A"/>
    <w:rsid w:val="00475748"/>
    <w:rsid w:val="00480604"/>
    <w:rsid w:val="004806EF"/>
    <w:rsid w:val="00481622"/>
    <w:rsid w:val="00482291"/>
    <w:rsid w:val="00482429"/>
    <w:rsid w:val="00483624"/>
    <w:rsid w:val="004876D1"/>
    <w:rsid w:val="00495663"/>
    <w:rsid w:val="00496927"/>
    <w:rsid w:val="00497565"/>
    <w:rsid w:val="004A5396"/>
    <w:rsid w:val="004A5F08"/>
    <w:rsid w:val="004A72FC"/>
    <w:rsid w:val="004B4AFA"/>
    <w:rsid w:val="004B75A9"/>
    <w:rsid w:val="004C04B1"/>
    <w:rsid w:val="004C19AA"/>
    <w:rsid w:val="004C2BFE"/>
    <w:rsid w:val="004C42C0"/>
    <w:rsid w:val="004C55B6"/>
    <w:rsid w:val="004C73EF"/>
    <w:rsid w:val="004C79DB"/>
    <w:rsid w:val="004D2FDE"/>
    <w:rsid w:val="004D39F4"/>
    <w:rsid w:val="004D4B12"/>
    <w:rsid w:val="004E184D"/>
    <w:rsid w:val="004E6CD0"/>
    <w:rsid w:val="004F17CF"/>
    <w:rsid w:val="004F2D40"/>
    <w:rsid w:val="004F2DFF"/>
    <w:rsid w:val="004F33A8"/>
    <w:rsid w:val="0050116F"/>
    <w:rsid w:val="0050239C"/>
    <w:rsid w:val="00505A21"/>
    <w:rsid w:val="00506A95"/>
    <w:rsid w:val="00516824"/>
    <w:rsid w:val="00521A8E"/>
    <w:rsid w:val="005258BC"/>
    <w:rsid w:val="005319F7"/>
    <w:rsid w:val="00531DBD"/>
    <w:rsid w:val="005324B2"/>
    <w:rsid w:val="0053275A"/>
    <w:rsid w:val="0053456A"/>
    <w:rsid w:val="00537C5C"/>
    <w:rsid w:val="005403E5"/>
    <w:rsid w:val="00552456"/>
    <w:rsid w:val="0055320E"/>
    <w:rsid w:val="00554784"/>
    <w:rsid w:val="00560D35"/>
    <w:rsid w:val="00561AC8"/>
    <w:rsid w:val="00561F48"/>
    <w:rsid w:val="00567524"/>
    <w:rsid w:val="00570127"/>
    <w:rsid w:val="00572514"/>
    <w:rsid w:val="00574C8D"/>
    <w:rsid w:val="00577F1F"/>
    <w:rsid w:val="00580367"/>
    <w:rsid w:val="00581AFE"/>
    <w:rsid w:val="0058409B"/>
    <w:rsid w:val="00584CF0"/>
    <w:rsid w:val="0058570D"/>
    <w:rsid w:val="00592C27"/>
    <w:rsid w:val="005930F9"/>
    <w:rsid w:val="005957BD"/>
    <w:rsid w:val="0059631C"/>
    <w:rsid w:val="005966F3"/>
    <w:rsid w:val="005A2668"/>
    <w:rsid w:val="005A6A9E"/>
    <w:rsid w:val="005A7481"/>
    <w:rsid w:val="005B0FFD"/>
    <w:rsid w:val="005B4C64"/>
    <w:rsid w:val="005B686A"/>
    <w:rsid w:val="005C137B"/>
    <w:rsid w:val="005C28F2"/>
    <w:rsid w:val="005C720E"/>
    <w:rsid w:val="005D463A"/>
    <w:rsid w:val="005D4CE0"/>
    <w:rsid w:val="005D4E69"/>
    <w:rsid w:val="005D7B7B"/>
    <w:rsid w:val="005E4C23"/>
    <w:rsid w:val="005F068C"/>
    <w:rsid w:val="005F0897"/>
    <w:rsid w:val="005F16FB"/>
    <w:rsid w:val="005F739D"/>
    <w:rsid w:val="005F784B"/>
    <w:rsid w:val="00600656"/>
    <w:rsid w:val="00602174"/>
    <w:rsid w:val="00603CB7"/>
    <w:rsid w:val="00610DDD"/>
    <w:rsid w:val="00611CDC"/>
    <w:rsid w:val="00612B67"/>
    <w:rsid w:val="00615420"/>
    <w:rsid w:val="006166EE"/>
    <w:rsid w:val="00623932"/>
    <w:rsid w:val="006239A2"/>
    <w:rsid w:val="00627149"/>
    <w:rsid w:val="00630C56"/>
    <w:rsid w:val="006328E9"/>
    <w:rsid w:val="00633C53"/>
    <w:rsid w:val="0063591C"/>
    <w:rsid w:val="00644306"/>
    <w:rsid w:val="00644F74"/>
    <w:rsid w:val="0064523A"/>
    <w:rsid w:val="006467AB"/>
    <w:rsid w:val="0065122C"/>
    <w:rsid w:val="00654C31"/>
    <w:rsid w:val="006611D4"/>
    <w:rsid w:val="0066163C"/>
    <w:rsid w:val="00665881"/>
    <w:rsid w:val="00666BC8"/>
    <w:rsid w:val="0066794F"/>
    <w:rsid w:val="006701B2"/>
    <w:rsid w:val="006708FB"/>
    <w:rsid w:val="0067194D"/>
    <w:rsid w:val="0067545D"/>
    <w:rsid w:val="0068170B"/>
    <w:rsid w:val="00686FC5"/>
    <w:rsid w:val="006876AA"/>
    <w:rsid w:val="00690373"/>
    <w:rsid w:val="00693118"/>
    <w:rsid w:val="00693904"/>
    <w:rsid w:val="00695592"/>
    <w:rsid w:val="006964EF"/>
    <w:rsid w:val="006A33A3"/>
    <w:rsid w:val="006A457F"/>
    <w:rsid w:val="006A46A2"/>
    <w:rsid w:val="006A6162"/>
    <w:rsid w:val="006A785F"/>
    <w:rsid w:val="006B0836"/>
    <w:rsid w:val="006B16ED"/>
    <w:rsid w:val="006B28C8"/>
    <w:rsid w:val="006B3468"/>
    <w:rsid w:val="006B4965"/>
    <w:rsid w:val="006B49EE"/>
    <w:rsid w:val="006B6136"/>
    <w:rsid w:val="006C18BB"/>
    <w:rsid w:val="006C4574"/>
    <w:rsid w:val="006D1C2D"/>
    <w:rsid w:val="006D4716"/>
    <w:rsid w:val="006D632B"/>
    <w:rsid w:val="006D7795"/>
    <w:rsid w:val="006E1BB5"/>
    <w:rsid w:val="006E239D"/>
    <w:rsid w:val="006E4BDD"/>
    <w:rsid w:val="006F3625"/>
    <w:rsid w:val="006F3816"/>
    <w:rsid w:val="006F41D1"/>
    <w:rsid w:val="006F468A"/>
    <w:rsid w:val="006F61B0"/>
    <w:rsid w:val="006F7393"/>
    <w:rsid w:val="006F7E3A"/>
    <w:rsid w:val="007026E8"/>
    <w:rsid w:val="00703974"/>
    <w:rsid w:val="0071018C"/>
    <w:rsid w:val="00710BF0"/>
    <w:rsid w:val="00710CF8"/>
    <w:rsid w:val="007118DD"/>
    <w:rsid w:val="007149DB"/>
    <w:rsid w:val="007165E1"/>
    <w:rsid w:val="0072042B"/>
    <w:rsid w:val="00721AD6"/>
    <w:rsid w:val="00721EA6"/>
    <w:rsid w:val="007223D9"/>
    <w:rsid w:val="00722D51"/>
    <w:rsid w:val="00723BEF"/>
    <w:rsid w:val="00724414"/>
    <w:rsid w:val="00726217"/>
    <w:rsid w:val="0073189F"/>
    <w:rsid w:val="00731B1C"/>
    <w:rsid w:val="00733C33"/>
    <w:rsid w:val="00735FBA"/>
    <w:rsid w:val="00737789"/>
    <w:rsid w:val="00737FF4"/>
    <w:rsid w:val="007420EB"/>
    <w:rsid w:val="00742494"/>
    <w:rsid w:val="007434AD"/>
    <w:rsid w:val="007436C1"/>
    <w:rsid w:val="0074411C"/>
    <w:rsid w:val="0074413A"/>
    <w:rsid w:val="00745419"/>
    <w:rsid w:val="00745AE1"/>
    <w:rsid w:val="00746686"/>
    <w:rsid w:val="0075133D"/>
    <w:rsid w:val="00751B79"/>
    <w:rsid w:val="00754FF1"/>
    <w:rsid w:val="00756CEA"/>
    <w:rsid w:val="00757636"/>
    <w:rsid w:val="00761CFA"/>
    <w:rsid w:val="007639D1"/>
    <w:rsid w:val="00767015"/>
    <w:rsid w:val="00771D41"/>
    <w:rsid w:val="007722A4"/>
    <w:rsid w:val="00773B3A"/>
    <w:rsid w:val="00773B5C"/>
    <w:rsid w:val="00776522"/>
    <w:rsid w:val="007771F1"/>
    <w:rsid w:val="00781097"/>
    <w:rsid w:val="00781664"/>
    <w:rsid w:val="007859A4"/>
    <w:rsid w:val="00791146"/>
    <w:rsid w:val="00793FBE"/>
    <w:rsid w:val="00796945"/>
    <w:rsid w:val="007A13C5"/>
    <w:rsid w:val="007A4244"/>
    <w:rsid w:val="007B1904"/>
    <w:rsid w:val="007B2E85"/>
    <w:rsid w:val="007B4D87"/>
    <w:rsid w:val="007B5F2A"/>
    <w:rsid w:val="007C1F3B"/>
    <w:rsid w:val="007C4C56"/>
    <w:rsid w:val="007C55BA"/>
    <w:rsid w:val="007C77C1"/>
    <w:rsid w:val="007D0CC4"/>
    <w:rsid w:val="007D12A3"/>
    <w:rsid w:val="007D5EF9"/>
    <w:rsid w:val="007D5FF1"/>
    <w:rsid w:val="007D6033"/>
    <w:rsid w:val="007E18EA"/>
    <w:rsid w:val="007E4AE5"/>
    <w:rsid w:val="007E5DAB"/>
    <w:rsid w:val="007E7DED"/>
    <w:rsid w:val="007F129A"/>
    <w:rsid w:val="007F315D"/>
    <w:rsid w:val="007F38B1"/>
    <w:rsid w:val="007F5A0C"/>
    <w:rsid w:val="008015C4"/>
    <w:rsid w:val="00803F37"/>
    <w:rsid w:val="00804286"/>
    <w:rsid w:val="0080525A"/>
    <w:rsid w:val="0081188B"/>
    <w:rsid w:val="008127F0"/>
    <w:rsid w:val="00813988"/>
    <w:rsid w:val="008139A4"/>
    <w:rsid w:val="00814A4D"/>
    <w:rsid w:val="008154F8"/>
    <w:rsid w:val="00817300"/>
    <w:rsid w:val="008219E4"/>
    <w:rsid w:val="00822D20"/>
    <w:rsid w:val="008240D3"/>
    <w:rsid w:val="008244D7"/>
    <w:rsid w:val="00825DB9"/>
    <w:rsid w:val="00825E4D"/>
    <w:rsid w:val="0082628E"/>
    <w:rsid w:val="00827CE8"/>
    <w:rsid w:val="008302CA"/>
    <w:rsid w:val="00831006"/>
    <w:rsid w:val="00841E4B"/>
    <w:rsid w:val="00841E8C"/>
    <w:rsid w:val="0084309A"/>
    <w:rsid w:val="00847DD7"/>
    <w:rsid w:val="00852AF1"/>
    <w:rsid w:val="00854FBE"/>
    <w:rsid w:val="00857D83"/>
    <w:rsid w:val="0086423C"/>
    <w:rsid w:val="008645AD"/>
    <w:rsid w:val="00864B42"/>
    <w:rsid w:val="00866F08"/>
    <w:rsid w:val="00880B63"/>
    <w:rsid w:val="00882638"/>
    <w:rsid w:val="008847DF"/>
    <w:rsid w:val="00892F14"/>
    <w:rsid w:val="008934CE"/>
    <w:rsid w:val="008A09CD"/>
    <w:rsid w:val="008A106D"/>
    <w:rsid w:val="008A270B"/>
    <w:rsid w:val="008A7344"/>
    <w:rsid w:val="008B28A3"/>
    <w:rsid w:val="008B38B0"/>
    <w:rsid w:val="008B531B"/>
    <w:rsid w:val="008B72FE"/>
    <w:rsid w:val="008C016F"/>
    <w:rsid w:val="008C2249"/>
    <w:rsid w:val="008C3AA8"/>
    <w:rsid w:val="008C7729"/>
    <w:rsid w:val="008D0450"/>
    <w:rsid w:val="008D18A6"/>
    <w:rsid w:val="008D5A83"/>
    <w:rsid w:val="008D725E"/>
    <w:rsid w:val="008D78AE"/>
    <w:rsid w:val="008D7DAE"/>
    <w:rsid w:val="008E1AC9"/>
    <w:rsid w:val="008E20A2"/>
    <w:rsid w:val="008E2BCA"/>
    <w:rsid w:val="008E3A36"/>
    <w:rsid w:val="008E52DB"/>
    <w:rsid w:val="008E52F4"/>
    <w:rsid w:val="008E5F49"/>
    <w:rsid w:val="008F0565"/>
    <w:rsid w:val="008F225D"/>
    <w:rsid w:val="008F2510"/>
    <w:rsid w:val="008F289C"/>
    <w:rsid w:val="008F3637"/>
    <w:rsid w:val="00902671"/>
    <w:rsid w:val="009059B8"/>
    <w:rsid w:val="00905DE5"/>
    <w:rsid w:val="00915FA3"/>
    <w:rsid w:val="0091633C"/>
    <w:rsid w:val="009237F1"/>
    <w:rsid w:val="009250D3"/>
    <w:rsid w:val="00935072"/>
    <w:rsid w:val="00935940"/>
    <w:rsid w:val="0093597A"/>
    <w:rsid w:val="009363D3"/>
    <w:rsid w:val="00941597"/>
    <w:rsid w:val="00941CFD"/>
    <w:rsid w:val="00942F7C"/>
    <w:rsid w:val="00943976"/>
    <w:rsid w:val="00944722"/>
    <w:rsid w:val="00952777"/>
    <w:rsid w:val="00954439"/>
    <w:rsid w:val="009544D0"/>
    <w:rsid w:val="009573C8"/>
    <w:rsid w:val="009623D5"/>
    <w:rsid w:val="009635D0"/>
    <w:rsid w:val="00963E70"/>
    <w:rsid w:val="00965B5F"/>
    <w:rsid w:val="00966DCC"/>
    <w:rsid w:val="00966F2C"/>
    <w:rsid w:val="009676FB"/>
    <w:rsid w:val="00970009"/>
    <w:rsid w:val="00970B66"/>
    <w:rsid w:val="00971613"/>
    <w:rsid w:val="0097734F"/>
    <w:rsid w:val="00990147"/>
    <w:rsid w:val="009919EA"/>
    <w:rsid w:val="00993CDC"/>
    <w:rsid w:val="009A344C"/>
    <w:rsid w:val="009A4CFF"/>
    <w:rsid w:val="009A7E3F"/>
    <w:rsid w:val="009B12A6"/>
    <w:rsid w:val="009B1B4A"/>
    <w:rsid w:val="009B2C40"/>
    <w:rsid w:val="009B5B6D"/>
    <w:rsid w:val="009B5BD3"/>
    <w:rsid w:val="009B6668"/>
    <w:rsid w:val="009C15D4"/>
    <w:rsid w:val="009C182F"/>
    <w:rsid w:val="009C1A89"/>
    <w:rsid w:val="009C4983"/>
    <w:rsid w:val="009C6175"/>
    <w:rsid w:val="009C752C"/>
    <w:rsid w:val="009D30E3"/>
    <w:rsid w:val="009D3411"/>
    <w:rsid w:val="009E200C"/>
    <w:rsid w:val="009E30DC"/>
    <w:rsid w:val="009E3695"/>
    <w:rsid w:val="009E507C"/>
    <w:rsid w:val="009E6506"/>
    <w:rsid w:val="009F2C68"/>
    <w:rsid w:val="009F4696"/>
    <w:rsid w:val="00A00FDF"/>
    <w:rsid w:val="00A01238"/>
    <w:rsid w:val="00A0261E"/>
    <w:rsid w:val="00A02E43"/>
    <w:rsid w:val="00A03220"/>
    <w:rsid w:val="00A04C60"/>
    <w:rsid w:val="00A054EE"/>
    <w:rsid w:val="00A1291F"/>
    <w:rsid w:val="00A1672D"/>
    <w:rsid w:val="00A178F5"/>
    <w:rsid w:val="00A17B5F"/>
    <w:rsid w:val="00A21537"/>
    <w:rsid w:val="00A22686"/>
    <w:rsid w:val="00A24F84"/>
    <w:rsid w:val="00A262AD"/>
    <w:rsid w:val="00A26DE9"/>
    <w:rsid w:val="00A26F8B"/>
    <w:rsid w:val="00A30DAD"/>
    <w:rsid w:val="00A31CA0"/>
    <w:rsid w:val="00A3230B"/>
    <w:rsid w:val="00A33B0A"/>
    <w:rsid w:val="00A33CF8"/>
    <w:rsid w:val="00A33E2A"/>
    <w:rsid w:val="00A36865"/>
    <w:rsid w:val="00A41576"/>
    <w:rsid w:val="00A4183E"/>
    <w:rsid w:val="00A41F85"/>
    <w:rsid w:val="00A43202"/>
    <w:rsid w:val="00A443F9"/>
    <w:rsid w:val="00A449AF"/>
    <w:rsid w:val="00A479C6"/>
    <w:rsid w:val="00A51FDD"/>
    <w:rsid w:val="00A5265C"/>
    <w:rsid w:val="00A53302"/>
    <w:rsid w:val="00A540A7"/>
    <w:rsid w:val="00A5477D"/>
    <w:rsid w:val="00A57C74"/>
    <w:rsid w:val="00A57E7A"/>
    <w:rsid w:val="00A6195A"/>
    <w:rsid w:val="00A67E30"/>
    <w:rsid w:val="00A70DF6"/>
    <w:rsid w:val="00A710E9"/>
    <w:rsid w:val="00A724AB"/>
    <w:rsid w:val="00A7779D"/>
    <w:rsid w:val="00A8068C"/>
    <w:rsid w:val="00A82B46"/>
    <w:rsid w:val="00A86C4C"/>
    <w:rsid w:val="00A916A2"/>
    <w:rsid w:val="00A95ABB"/>
    <w:rsid w:val="00A967AA"/>
    <w:rsid w:val="00AA1CB0"/>
    <w:rsid w:val="00AA6932"/>
    <w:rsid w:val="00AA6AA1"/>
    <w:rsid w:val="00AA6B67"/>
    <w:rsid w:val="00AA7265"/>
    <w:rsid w:val="00AB70E7"/>
    <w:rsid w:val="00AC0216"/>
    <w:rsid w:val="00AC0CEB"/>
    <w:rsid w:val="00AC1FFA"/>
    <w:rsid w:val="00AC2021"/>
    <w:rsid w:val="00AC3CC0"/>
    <w:rsid w:val="00AC6D2D"/>
    <w:rsid w:val="00AC7217"/>
    <w:rsid w:val="00AD13D8"/>
    <w:rsid w:val="00AD2F00"/>
    <w:rsid w:val="00AD3A1B"/>
    <w:rsid w:val="00AD41C3"/>
    <w:rsid w:val="00AD4763"/>
    <w:rsid w:val="00AD58E6"/>
    <w:rsid w:val="00AD59F6"/>
    <w:rsid w:val="00AD7BA5"/>
    <w:rsid w:val="00AE0323"/>
    <w:rsid w:val="00AE11C4"/>
    <w:rsid w:val="00AE20D1"/>
    <w:rsid w:val="00AE224B"/>
    <w:rsid w:val="00AE512F"/>
    <w:rsid w:val="00AE5A0B"/>
    <w:rsid w:val="00AE6304"/>
    <w:rsid w:val="00AE7C41"/>
    <w:rsid w:val="00AF0E3F"/>
    <w:rsid w:val="00AF11A3"/>
    <w:rsid w:val="00AF2806"/>
    <w:rsid w:val="00AF2F9B"/>
    <w:rsid w:val="00AF6A62"/>
    <w:rsid w:val="00B00AFB"/>
    <w:rsid w:val="00B00D60"/>
    <w:rsid w:val="00B065C6"/>
    <w:rsid w:val="00B121E7"/>
    <w:rsid w:val="00B13ADF"/>
    <w:rsid w:val="00B15AFF"/>
    <w:rsid w:val="00B17D42"/>
    <w:rsid w:val="00B20005"/>
    <w:rsid w:val="00B212D4"/>
    <w:rsid w:val="00B21BDC"/>
    <w:rsid w:val="00B222FD"/>
    <w:rsid w:val="00B231D4"/>
    <w:rsid w:val="00B26F5C"/>
    <w:rsid w:val="00B2753C"/>
    <w:rsid w:val="00B30DBA"/>
    <w:rsid w:val="00B30FBF"/>
    <w:rsid w:val="00B340CF"/>
    <w:rsid w:val="00B367EB"/>
    <w:rsid w:val="00B40B59"/>
    <w:rsid w:val="00B41758"/>
    <w:rsid w:val="00B44637"/>
    <w:rsid w:val="00B46A48"/>
    <w:rsid w:val="00B47EDD"/>
    <w:rsid w:val="00B509EF"/>
    <w:rsid w:val="00B52243"/>
    <w:rsid w:val="00B5419B"/>
    <w:rsid w:val="00B55589"/>
    <w:rsid w:val="00B55E23"/>
    <w:rsid w:val="00B55E66"/>
    <w:rsid w:val="00B6087B"/>
    <w:rsid w:val="00B716EA"/>
    <w:rsid w:val="00B71F01"/>
    <w:rsid w:val="00B743FB"/>
    <w:rsid w:val="00B83EB7"/>
    <w:rsid w:val="00B85E17"/>
    <w:rsid w:val="00B86485"/>
    <w:rsid w:val="00B87972"/>
    <w:rsid w:val="00B90311"/>
    <w:rsid w:val="00B92677"/>
    <w:rsid w:val="00BA0E25"/>
    <w:rsid w:val="00BA25F0"/>
    <w:rsid w:val="00BA4AB0"/>
    <w:rsid w:val="00BA6DA3"/>
    <w:rsid w:val="00BB1EE9"/>
    <w:rsid w:val="00BB4187"/>
    <w:rsid w:val="00BB4B87"/>
    <w:rsid w:val="00BB7876"/>
    <w:rsid w:val="00BC07E7"/>
    <w:rsid w:val="00BC17F2"/>
    <w:rsid w:val="00BC2ADB"/>
    <w:rsid w:val="00BD4AA4"/>
    <w:rsid w:val="00BE0D68"/>
    <w:rsid w:val="00BE18CF"/>
    <w:rsid w:val="00BE29D2"/>
    <w:rsid w:val="00BE52C9"/>
    <w:rsid w:val="00BE69C4"/>
    <w:rsid w:val="00BE7B8C"/>
    <w:rsid w:val="00BF0081"/>
    <w:rsid w:val="00BF2075"/>
    <w:rsid w:val="00BF25B4"/>
    <w:rsid w:val="00C015AA"/>
    <w:rsid w:val="00C06AB8"/>
    <w:rsid w:val="00C11C18"/>
    <w:rsid w:val="00C12F7E"/>
    <w:rsid w:val="00C1417D"/>
    <w:rsid w:val="00C14D6E"/>
    <w:rsid w:val="00C157CB"/>
    <w:rsid w:val="00C2340C"/>
    <w:rsid w:val="00C25ED5"/>
    <w:rsid w:val="00C2682F"/>
    <w:rsid w:val="00C30913"/>
    <w:rsid w:val="00C3462A"/>
    <w:rsid w:val="00C359BA"/>
    <w:rsid w:val="00C40DC6"/>
    <w:rsid w:val="00C410E6"/>
    <w:rsid w:val="00C43CC0"/>
    <w:rsid w:val="00C43D4D"/>
    <w:rsid w:val="00C47AA5"/>
    <w:rsid w:val="00C505BB"/>
    <w:rsid w:val="00C5666C"/>
    <w:rsid w:val="00C56FAB"/>
    <w:rsid w:val="00C62669"/>
    <w:rsid w:val="00C63F51"/>
    <w:rsid w:val="00C64CA2"/>
    <w:rsid w:val="00C64F3E"/>
    <w:rsid w:val="00C72659"/>
    <w:rsid w:val="00C74B79"/>
    <w:rsid w:val="00C74C41"/>
    <w:rsid w:val="00C82484"/>
    <w:rsid w:val="00C8687E"/>
    <w:rsid w:val="00C90E29"/>
    <w:rsid w:val="00C935AA"/>
    <w:rsid w:val="00C95C5E"/>
    <w:rsid w:val="00C977E9"/>
    <w:rsid w:val="00CA072F"/>
    <w:rsid w:val="00CA543D"/>
    <w:rsid w:val="00CA5E36"/>
    <w:rsid w:val="00CB248D"/>
    <w:rsid w:val="00CB5DD8"/>
    <w:rsid w:val="00CB7CF5"/>
    <w:rsid w:val="00CC1672"/>
    <w:rsid w:val="00CC7583"/>
    <w:rsid w:val="00CD00C0"/>
    <w:rsid w:val="00CD1972"/>
    <w:rsid w:val="00CD4ACF"/>
    <w:rsid w:val="00CD5AA0"/>
    <w:rsid w:val="00CD690F"/>
    <w:rsid w:val="00CD7C7A"/>
    <w:rsid w:val="00CE321D"/>
    <w:rsid w:val="00CE439A"/>
    <w:rsid w:val="00CE4FB8"/>
    <w:rsid w:val="00CE6EFF"/>
    <w:rsid w:val="00CF0DF8"/>
    <w:rsid w:val="00CF10D1"/>
    <w:rsid w:val="00CF650C"/>
    <w:rsid w:val="00CF66AF"/>
    <w:rsid w:val="00D00712"/>
    <w:rsid w:val="00D02229"/>
    <w:rsid w:val="00D03A59"/>
    <w:rsid w:val="00D03E54"/>
    <w:rsid w:val="00D03F86"/>
    <w:rsid w:val="00D07BEF"/>
    <w:rsid w:val="00D10E7A"/>
    <w:rsid w:val="00D14215"/>
    <w:rsid w:val="00D155BB"/>
    <w:rsid w:val="00D20466"/>
    <w:rsid w:val="00D232E9"/>
    <w:rsid w:val="00D23C66"/>
    <w:rsid w:val="00D347ED"/>
    <w:rsid w:val="00D34866"/>
    <w:rsid w:val="00D46E7A"/>
    <w:rsid w:val="00D47B73"/>
    <w:rsid w:val="00D50BCC"/>
    <w:rsid w:val="00D519E6"/>
    <w:rsid w:val="00D51DD7"/>
    <w:rsid w:val="00D5257B"/>
    <w:rsid w:val="00D538D5"/>
    <w:rsid w:val="00D54588"/>
    <w:rsid w:val="00D60095"/>
    <w:rsid w:val="00D62092"/>
    <w:rsid w:val="00D62AA3"/>
    <w:rsid w:val="00D63E20"/>
    <w:rsid w:val="00D711CE"/>
    <w:rsid w:val="00D71220"/>
    <w:rsid w:val="00D7148C"/>
    <w:rsid w:val="00D71948"/>
    <w:rsid w:val="00D7228F"/>
    <w:rsid w:val="00D72844"/>
    <w:rsid w:val="00D74398"/>
    <w:rsid w:val="00D7443C"/>
    <w:rsid w:val="00D74D4C"/>
    <w:rsid w:val="00D81048"/>
    <w:rsid w:val="00D82C0D"/>
    <w:rsid w:val="00D83CB0"/>
    <w:rsid w:val="00D841A2"/>
    <w:rsid w:val="00D8503C"/>
    <w:rsid w:val="00DA2002"/>
    <w:rsid w:val="00DA4469"/>
    <w:rsid w:val="00DA6664"/>
    <w:rsid w:val="00DA6B20"/>
    <w:rsid w:val="00DA7105"/>
    <w:rsid w:val="00DB167F"/>
    <w:rsid w:val="00DB1BEC"/>
    <w:rsid w:val="00DB555C"/>
    <w:rsid w:val="00DB55B4"/>
    <w:rsid w:val="00DB5862"/>
    <w:rsid w:val="00DB5DD6"/>
    <w:rsid w:val="00DC0EC9"/>
    <w:rsid w:val="00DC45FC"/>
    <w:rsid w:val="00DC63EA"/>
    <w:rsid w:val="00DD39B1"/>
    <w:rsid w:val="00DD41B4"/>
    <w:rsid w:val="00DD43C7"/>
    <w:rsid w:val="00DD45CB"/>
    <w:rsid w:val="00DE2FC0"/>
    <w:rsid w:val="00DE3BA4"/>
    <w:rsid w:val="00DE59F4"/>
    <w:rsid w:val="00DE5ABB"/>
    <w:rsid w:val="00E046B0"/>
    <w:rsid w:val="00E06257"/>
    <w:rsid w:val="00E10707"/>
    <w:rsid w:val="00E10E46"/>
    <w:rsid w:val="00E134AA"/>
    <w:rsid w:val="00E22F2D"/>
    <w:rsid w:val="00E24502"/>
    <w:rsid w:val="00E27BB6"/>
    <w:rsid w:val="00E30317"/>
    <w:rsid w:val="00E31200"/>
    <w:rsid w:val="00E32774"/>
    <w:rsid w:val="00E34ACF"/>
    <w:rsid w:val="00E3514F"/>
    <w:rsid w:val="00E35370"/>
    <w:rsid w:val="00E36596"/>
    <w:rsid w:val="00E3687B"/>
    <w:rsid w:val="00E369EA"/>
    <w:rsid w:val="00E369F5"/>
    <w:rsid w:val="00E40917"/>
    <w:rsid w:val="00E40EC0"/>
    <w:rsid w:val="00E45EDF"/>
    <w:rsid w:val="00E46691"/>
    <w:rsid w:val="00E475E1"/>
    <w:rsid w:val="00E5373C"/>
    <w:rsid w:val="00E56A6D"/>
    <w:rsid w:val="00E57458"/>
    <w:rsid w:val="00E577E5"/>
    <w:rsid w:val="00E63A83"/>
    <w:rsid w:val="00E67814"/>
    <w:rsid w:val="00E67DB6"/>
    <w:rsid w:val="00E73F9E"/>
    <w:rsid w:val="00E80C0E"/>
    <w:rsid w:val="00E8242C"/>
    <w:rsid w:val="00E84357"/>
    <w:rsid w:val="00E84541"/>
    <w:rsid w:val="00E84A46"/>
    <w:rsid w:val="00E90806"/>
    <w:rsid w:val="00E91F33"/>
    <w:rsid w:val="00E95DCF"/>
    <w:rsid w:val="00E95DFE"/>
    <w:rsid w:val="00EA0159"/>
    <w:rsid w:val="00EA0F43"/>
    <w:rsid w:val="00EA1676"/>
    <w:rsid w:val="00EA2C61"/>
    <w:rsid w:val="00EA4CFA"/>
    <w:rsid w:val="00EA65A0"/>
    <w:rsid w:val="00EA71C4"/>
    <w:rsid w:val="00EA7DCD"/>
    <w:rsid w:val="00EB0773"/>
    <w:rsid w:val="00EB077D"/>
    <w:rsid w:val="00EB1C78"/>
    <w:rsid w:val="00EB5237"/>
    <w:rsid w:val="00EB5806"/>
    <w:rsid w:val="00EB7280"/>
    <w:rsid w:val="00EC3531"/>
    <w:rsid w:val="00EC4134"/>
    <w:rsid w:val="00EC4942"/>
    <w:rsid w:val="00EC4E2C"/>
    <w:rsid w:val="00EC6377"/>
    <w:rsid w:val="00EC769F"/>
    <w:rsid w:val="00EC7809"/>
    <w:rsid w:val="00ED17F6"/>
    <w:rsid w:val="00ED527F"/>
    <w:rsid w:val="00ED5AC0"/>
    <w:rsid w:val="00ED6A98"/>
    <w:rsid w:val="00ED7639"/>
    <w:rsid w:val="00ED784D"/>
    <w:rsid w:val="00ED7B8F"/>
    <w:rsid w:val="00EE3F34"/>
    <w:rsid w:val="00EE6352"/>
    <w:rsid w:val="00EE6467"/>
    <w:rsid w:val="00EE72B5"/>
    <w:rsid w:val="00EF183A"/>
    <w:rsid w:val="00EF2497"/>
    <w:rsid w:val="00EF250B"/>
    <w:rsid w:val="00EF3AF4"/>
    <w:rsid w:val="00F02C5F"/>
    <w:rsid w:val="00F02F9A"/>
    <w:rsid w:val="00F036E0"/>
    <w:rsid w:val="00F06003"/>
    <w:rsid w:val="00F06EF5"/>
    <w:rsid w:val="00F06F2F"/>
    <w:rsid w:val="00F1032E"/>
    <w:rsid w:val="00F152FD"/>
    <w:rsid w:val="00F16DD5"/>
    <w:rsid w:val="00F26CF9"/>
    <w:rsid w:val="00F27D50"/>
    <w:rsid w:val="00F32046"/>
    <w:rsid w:val="00F3355D"/>
    <w:rsid w:val="00F406CA"/>
    <w:rsid w:val="00F417EB"/>
    <w:rsid w:val="00F5587F"/>
    <w:rsid w:val="00F56655"/>
    <w:rsid w:val="00F603AA"/>
    <w:rsid w:val="00F637D2"/>
    <w:rsid w:val="00F65246"/>
    <w:rsid w:val="00F7153F"/>
    <w:rsid w:val="00F75069"/>
    <w:rsid w:val="00F7768C"/>
    <w:rsid w:val="00F82456"/>
    <w:rsid w:val="00F83F81"/>
    <w:rsid w:val="00F84028"/>
    <w:rsid w:val="00F90497"/>
    <w:rsid w:val="00F92764"/>
    <w:rsid w:val="00F9431A"/>
    <w:rsid w:val="00F94570"/>
    <w:rsid w:val="00FA197A"/>
    <w:rsid w:val="00FA3562"/>
    <w:rsid w:val="00FA3C8F"/>
    <w:rsid w:val="00FB15A2"/>
    <w:rsid w:val="00FB1998"/>
    <w:rsid w:val="00FB4055"/>
    <w:rsid w:val="00FB5DCD"/>
    <w:rsid w:val="00FC0101"/>
    <w:rsid w:val="00FC06BF"/>
    <w:rsid w:val="00FC3705"/>
    <w:rsid w:val="00FD06EF"/>
    <w:rsid w:val="00FD3DDF"/>
    <w:rsid w:val="00FD58DE"/>
    <w:rsid w:val="00FD60E4"/>
    <w:rsid w:val="00FD6E8A"/>
    <w:rsid w:val="00FD7BA4"/>
    <w:rsid w:val="00FE238A"/>
    <w:rsid w:val="00FE3B0B"/>
    <w:rsid w:val="00FE50AA"/>
    <w:rsid w:val="00FF5648"/>
    <w:rsid w:val="00FF7367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6A3FC"/>
  <w15:docId w15:val="{8765DD9D-4D6D-4789-A12A-DF48AC5F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96"/>
    <w:pPr>
      <w:spacing w:before="200" w:after="200" w:line="276" w:lineRule="auto"/>
    </w:pPr>
    <w:rPr>
      <w:sz w:val="22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7545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45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45D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45D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545D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545D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545D"/>
    <w:pPr>
      <w:spacing w:before="300" w:after="0"/>
      <w:outlineLvl w:val="6"/>
    </w:pPr>
    <w:rPr>
      <w:caps/>
      <w:color w:val="365F91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545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545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B47EDD"/>
  </w:style>
  <w:style w:type="character" w:customStyle="1" w:styleId="WW8Num1z0">
    <w:name w:val="WW8Num1z0"/>
    <w:rsid w:val="00B47EDD"/>
    <w:rPr>
      <w:rFonts w:ascii="Symbol" w:hAnsi="Symbol"/>
    </w:rPr>
  </w:style>
  <w:style w:type="character" w:customStyle="1" w:styleId="WW8Num1z1">
    <w:name w:val="WW8Num1z1"/>
    <w:rsid w:val="00B47EDD"/>
    <w:rPr>
      <w:rFonts w:ascii="Courier New" w:hAnsi="Courier New" w:cs="Courier New"/>
    </w:rPr>
  </w:style>
  <w:style w:type="character" w:customStyle="1" w:styleId="WW8Num1z2">
    <w:name w:val="WW8Num1z2"/>
    <w:rsid w:val="00B47EDD"/>
    <w:rPr>
      <w:rFonts w:ascii="Wingdings" w:hAnsi="Wingdings"/>
    </w:rPr>
  </w:style>
  <w:style w:type="character" w:customStyle="1" w:styleId="WW8Num2z0">
    <w:name w:val="WW8Num2z0"/>
    <w:rsid w:val="00B47EDD"/>
    <w:rPr>
      <w:rFonts w:ascii="Symbol" w:hAnsi="Symbol"/>
    </w:rPr>
  </w:style>
  <w:style w:type="character" w:customStyle="1" w:styleId="WW8Num2z1">
    <w:name w:val="WW8Num2z1"/>
    <w:rsid w:val="00B47EDD"/>
    <w:rPr>
      <w:rFonts w:ascii="Courier New" w:hAnsi="Courier New" w:cs="Courier New"/>
    </w:rPr>
  </w:style>
  <w:style w:type="character" w:customStyle="1" w:styleId="WW8Num2z2">
    <w:name w:val="WW8Num2z2"/>
    <w:rsid w:val="00B47EDD"/>
    <w:rPr>
      <w:rFonts w:ascii="Wingdings" w:hAnsi="Wingdings"/>
    </w:rPr>
  </w:style>
  <w:style w:type="character" w:customStyle="1" w:styleId="WW8Num7z0">
    <w:name w:val="WW8Num7z0"/>
    <w:rsid w:val="00B47EDD"/>
    <w:rPr>
      <w:rFonts w:ascii="Symbol" w:hAnsi="Symbol"/>
    </w:rPr>
  </w:style>
  <w:style w:type="character" w:customStyle="1" w:styleId="WW8Num7z1">
    <w:name w:val="WW8Num7z1"/>
    <w:rsid w:val="00B47EDD"/>
    <w:rPr>
      <w:rFonts w:ascii="Courier New" w:hAnsi="Courier New" w:cs="Courier New"/>
    </w:rPr>
  </w:style>
  <w:style w:type="character" w:customStyle="1" w:styleId="WW8Num7z2">
    <w:name w:val="WW8Num7z2"/>
    <w:rsid w:val="00B47EDD"/>
    <w:rPr>
      <w:rFonts w:ascii="Wingdings" w:hAnsi="Wingdings"/>
    </w:rPr>
  </w:style>
  <w:style w:type="character" w:customStyle="1" w:styleId="Fuentedeprrafopredeter1">
    <w:name w:val="Fuente de párrafo predeter.1"/>
    <w:rsid w:val="00B47EDD"/>
  </w:style>
  <w:style w:type="character" w:styleId="Nmerodepgina">
    <w:name w:val="page number"/>
    <w:basedOn w:val="Fuentedeprrafopredeter1"/>
    <w:rsid w:val="00B47EDD"/>
  </w:style>
  <w:style w:type="character" w:customStyle="1" w:styleId="Carcterdenumeracin">
    <w:name w:val="Carácter de numeración"/>
    <w:rsid w:val="00B47EDD"/>
  </w:style>
  <w:style w:type="character" w:customStyle="1" w:styleId="Vietas">
    <w:name w:val="Viñetas"/>
    <w:rsid w:val="00B47EDD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B47EDD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Textoindependiente">
    <w:name w:val="Body Text"/>
    <w:basedOn w:val="Normal"/>
    <w:semiHidden/>
    <w:rsid w:val="00B47EDD"/>
    <w:pPr>
      <w:spacing w:before="0" w:after="120"/>
    </w:pPr>
  </w:style>
  <w:style w:type="paragraph" w:styleId="Lista">
    <w:name w:val="List"/>
    <w:basedOn w:val="Textoindependiente"/>
    <w:semiHidden/>
    <w:rsid w:val="00B47EDD"/>
  </w:style>
  <w:style w:type="paragraph" w:customStyle="1" w:styleId="Etiqueta">
    <w:name w:val="Etiqueta"/>
    <w:basedOn w:val="Normal"/>
    <w:rsid w:val="00B47ED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B47EDD"/>
    <w:pPr>
      <w:suppressLineNumbers/>
    </w:pPr>
  </w:style>
  <w:style w:type="paragraph" w:styleId="Encabezado">
    <w:name w:val="header"/>
    <w:basedOn w:val="Normal"/>
    <w:link w:val="EncabezadoCar"/>
    <w:uiPriority w:val="99"/>
    <w:rsid w:val="00B47ED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47EDD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link w:val="TtuloCar"/>
    <w:uiPriority w:val="10"/>
    <w:qFormat/>
    <w:rsid w:val="0067545D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45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paragraph" w:customStyle="1" w:styleId="Contenidodelmarco">
    <w:name w:val="Contenido del marco"/>
    <w:basedOn w:val="Textoindependiente"/>
    <w:rsid w:val="00B47EDD"/>
  </w:style>
  <w:style w:type="paragraph" w:customStyle="1" w:styleId="Contenidodelatabla">
    <w:name w:val="Contenido de la tabla"/>
    <w:basedOn w:val="Normal"/>
    <w:rsid w:val="00B47EDD"/>
    <w:pPr>
      <w:suppressLineNumbers/>
    </w:pPr>
  </w:style>
  <w:style w:type="paragraph" w:customStyle="1" w:styleId="Encabezadodelatabla">
    <w:name w:val="Encabezado de la tabla"/>
    <w:basedOn w:val="Contenidodelatabla"/>
    <w:rsid w:val="00B47EDD"/>
    <w:pPr>
      <w:jc w:val="center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545D"/>
    <w:rPr>
      <w:caps/>
      <w:color w:val="243F60"/>
      <w:spacing w:val="15"/>
    </w:rPr>
  </w:style>
  <w:style w:type="paragraph" w:customStyle="1" w:styleId="Bull">
    <w:name w:val="Bull"/>
    <w:basedOn w:val="Normal"/>
    <w:uiPriority w:val="99"/>
    <w:rsid w:val="00430249"/>
    <w:pPr>
      <w:numPr>
        <w:numId w:val="1"/>
      </w:numPr>
      <w:spacing w:before="60"/>
      <w:ind w:hanging="250"/>
      <w:jc w:val="both"/>
    </w:pPr>
    <w:rPr>
      <w:rFonts w:ascii="Arial" w:hAnsi="Arial" w:cs="Arial"/>
      <w:szCs w:val="22"/>
      <w:lang w:val="en-US"/>
    </w:rPr>
  </w:style>
  <w:style w:type="paragraph" w:styleId="Sinespaciado">
    <w:name w:val="No Spacing"/>
    <w:basedOn w:val="Normal"/>
    <w:link w:val="SinespaciadoCar"/>
    <w:uiPriority w:val="1"/>
    <w:qFormat/>
    <w:rsid w:val="0067545D"/>
    <w:pPr>
      <w:spacing w:before="0"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67545D"/>
    <w:rPr>
      <w:caps/>
      <w:color w:val="365F91"/>
      <w:spacing w:val="10"/>
    </w:rPr>
  </w:style>
  <w:style w:type="paragraph" w:styleId="NormalWeb">
    <w:name w:val="Normal (Web)"/>
    <w:basedOn w:val="Normal"/>
    <w:uiPriority w:val="99"/>
    <w:semiHidden/>
    <w:unhideWhenUsed/>
    <w:rsid w:val="008F2510"/>
    <w:pPr>
      <w:spacing w:before="100" w:beforeAutospacing="1" w:after="100" w:afterAutospacing="1"/>
    </w:pPr>
    <w:rPr>
      <w:lang w:eastAsia="es-MX"/>
    </w:rPr>
  </w:style>
  <w:style w:type="character" w:styleId="Hipervnculo">
    <w:name w:val="Hyperlink"/>
    <w:basedOn w:val="Fuentedeprrafopredeter"/>
    <w:uiPriority w:val="99"/>
    <w:unhideWhenUsed/>
    <w:rsid w:val="008F2510"/>
    <w:rPr>
      <w:color w:val="0000FF"/>
      <w:u w:val="single"/>
    </w:rPr>
  </w:style>
  <w:style w:type="paragraph" w:customStyle="1" w:styleId="Bullin">
    <w:name w:val="Bullin"/>
    <w:basedOn w:val="Normal"/>
    <w:uiPriority w:val="99"/>
    <w:rsid w:val="00D7228F"/>
    <w:pPr>
      <w:keepNext/>
      <w:keepLines/>
      <w:numPr>
        <w:numId w:val="2"/>
      </w:numPr>
      <w:tabs>
        <w:tab w:val="clear" w:pos="360"/>
        <w:tab w:val="num" w:pos="1210"/>
      </w:tabs>
      <w:spacing w:before="80"/>
      <w:ind w:left="1210" w:hanging="440"/>
      <w:jc w:val="both"/>
    </w:pPr>
    <w:rPr>
      <w:rFonts w:ascii="Arial" w:hAnsi="Arial" w:cs="Arial"/>
      <w:color w:val="000000"/>
      <w:szCs w:val="22"/>
      <w:lang w:val="en-US"/>
    </w:rPr>
  </w:style>
  <w:style w:type="paragraph" w:styleId="Prrafodelista">
    <w:name w:val="List Paragraph"/>
    <w:basedOn w:val="Normal"/>
    <w:uiPriority w:val="34"/>
    <w:qFormat/>
    <w:rsid w:val="0067545D"/>
    <w:pPr>
      <w:ind w:left="720"/>
      <w:contextualSpacing/>
    </w:pPr>
  </w:style>
  <w:style w:type="character" w:styleId="Textoennegrita">
    <w:name w:val="Strong"/>
    <w:uiPriority w:val="22"/>
    <w:qFormat/>
    <w:rsid w:val="0067545D"/>
    <w:rPr>
      <w:b/>
      <w:bCs/>
    </w:rPr>
  </w:style>
  <w:style w:type="paragraph" w:styleId="ndice1">
    <w:name w:val="index 1"/>
    <w:basedOn w:val="Normal"/>
    <w:next w:val="Normal"/>
    <w:autoRedefine/>
    <w:uiPriority w:val="99"/>
    <w:unhideWhenUsed/>
    <w:rsid w:val="00FB1998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1998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1998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1998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1998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1998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1998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1998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1998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199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7545D"/>
    <w:rPr>
      <w:b/>
      <w:bCs/>
      <w:caps/>
      <w:color w:val="FFFFFF"/>
      <w:spacing w:val="15"/>
      <w:shd w:val="clear" w:color="auto" w:fill="4F81BD"/>
    </w:rPr>
  </w:style>
  <w:style w:type="paragraph" w:styleId="TtuloTDC">
    <w:name w:val="TOC Heading"/>
    <w:basedOn w:val="Ttulo1"/>
    <w:next w:val="Normal"/>
    <w:uiPriority w:val="39"/>
    <w:unhideWhenUsed/>
    <w:qFormat/>
    <w:rsid w:val="0067545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124A"/>
    <w:pPr>
      <w:spacing w:after="100"/>
      <w:ind w:left="220"/>
    </w:pPr>
    <w:rPr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124A"/>
    <w:pPr>
      <w:spacing w:after="100"/>
    </w:pPr>
    <w:rPr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5124A"/>
    <w:pPr>
      <w:spacing w:after="100"/>
      <w:ind w:left="440"/>
    </w:pPr>
    <w:rPr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2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24A"/>
    <w:rPr>
      <w:rFonts w:ascii="Tahoma" w:hAnsi="Tahoma" w:cs="Tahoma"/>
      <w:sz w:val="16"/>
      <w:szCs w:val="16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67545D"/>
    <w:rPr>
      <w:caps/>
      <w:spacing w:val="15"/>
      <w:shd w:val="clear" w:color="auto" w:fill="DBE5F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545D"/>
    <w:rPr>
      <w:caps/>
      <w:color w:val="365F91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545D"/>
    <w:rPr>
      <w:caps/>
      <w:color w:val="365F91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545D"/>
    <w:rPr>
      <w:caps/>
      <w:color w:val="365F9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545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545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67545D"/>
    <w:rPr>
      <w:b/>
      <w:bCs/>
      <w:color w:val="365F91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67545D"/>
    <w:rPr>
      <w:caps/>
      <w:color w:val="4F81BD"/>
      <w:spacing w:val="10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7545D"/>
    <w:rPr>
      <w:caps/>
      <w:color w:val="595959"/>
      <w:spacing w:val="10"/>
      <w:sz w:val="24"/>
      <w:szCs w:val="24"/>
    </w:rPr>
  </w:style>
  <w:style w:type="character" w:styleId="nfasis">
    <w:name w:val="Emphasis"/>
    <w:uiPriority w:val="20"/>
    <w:qFormat/>
    <w:rsid w:val="0067545D"/>
    <w:rPr>
      <w:caps/>
      <w:color w:val="243F60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545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67545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7545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45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45D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67545D"/>
    <w:rPr>
      <w:i/>
      <w:iCs/>
      <w:color w:val="243F60"/>
    </w:rPr>
  </w:style>
  <w:style w:type="character" w:styleId="nfasisintenso">
    <w:name w:val="Intense Emphasis"/>
    <w:uiPriority w:val="21"/>
    <w:qFormat/>
    <w:rsid w:val="0067545D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67545D"/>
    <w:rPr>
      <w:b/>
      <w:bCs/>
      <w:color w:val="4F81BD"/>
    </w:rPr>
  </w:style>
  <w:style w:type="character" w:styleId="Referenciaintensa">
    <w:name w:val="Intense Reference"/>
    <w:uiPriority w:val="32"/>
    <w:qFormat/>
    <w:rsid w:val="0067545D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67545D"/>
    <w:rPr>
      <w:b/>
      <w:bCs/>
      <w:i/>
      <w:iCs/>
      <w:spacing w:val="9"/>
    </w:rPr>
  </w:style>
  <w:style w:type="table" w:styleId="Tablaconcuadrcula">
    <w:name w:val="Table Grid"/>
    <w:basedOn w:val="Tablanormal"/>
    <w:uiPriority w:val="59"/>
    <w:rsid w:val="00E577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Fuentedeprrafopredeter"/>
    <w:rsid w:val="00ED7B8F"/>
  </w:style>
  <w:style w:type="paragraph" w:customStyle="1" w:styleId="Default">
    <w:name w:val="Default"/>
    <w:rsid w:val="0065122C"/>
    <w:pPr>
      <w:autoSpaceDE w:val="0"/>
      <w:autoSpaceDN w:val="0"/>
      <w:adjustRightInd w:val="0"/>
    </w:pPr>
    <w:rPr>
      <w:rFonts w:ascii="TheSansCorrespondence" w:hAnsi="TheSansCorrespondence" w:cs="TheSansCorrespondence"/>
      <w:color w:val="000000"/>
      <w:sz w:val="24"/>
      <w:szCs w:val="24"/>
    </w:rPr>
  </w:style>
  <w:style w:type="paragraph" w:customStyle="1" w:styleId="iso27000-contenido">
    <w:name w:val="iso27000-contenido"/>
    <w:basedOn w:val="Normal"/>
    <w:rsid w:val="00B2753C"/>
    <w:pPr>
      <w:spacing w:before="240" w:after="60" w:line="240" w:lineRule="auto"/>
      <w:jc w:val="both"/>
    </w:pPr>
    <w:rPr>
      <w:rFonts w:ascii="Arial" w:hAnsi="Arial" w:cs="Arial"/>
      <w:color w:val="4A4A4A"/>
      <w:sz w:val="18"/>
      <w:szCs w:val="18"/>
      <w:lang w:eastAsia="es-MX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7458"/>
    <w:rPr>
      <w:sz w:val="22"/>
      <w:lang w:eastAsia="en-US" w:bidi="en-US"/>
    </w:rPr>
  </w:style>
  <w:style w:type="paragraph" w:customStyle="1" w:styleId="Textoindependiente31">
    <w:name w:val="Texto independiente 31"/>
    <w:basedOn w:val="Normal"/>
    <w:rsid w:val="007C1F3B"/>
    <w:pPr>
      <w:suppressAutoHyphens/>
      <w:spacing w:before="0" w:after="120" w:line="240" w:lineRule="auto"/>
    </w:pPr>
    <w:rPr>
      <w:rFonts w:ascii="Times New Roman" w:hAnsi="Times New Roman"/>
      <w:sz w:val="16"/>
      <w:szCs w:val="16"/>
      <w:lang w:val="es-ES" w:eastAsia="ar-SA" w:bidi="ar-SA"/>
    </w:rPr>
  </w:style>
  <w:style w:type="paragraph" w:customStyle="1" w:styleId="normalc">
    <w:name w:val="normalc"/>
    <w:basedOn w:val="Normal"/>
    <w:link w:val="normalcCar"/>
    <w:qFormat/>
    <w:rsid w:val="00375F96"/>
    <w:pPr>
      <w:spacing w:before="0" w:after="160" w:line="288" w:lineRule="auto"/>
      <w:jc w:val="both"/>
    </w:pPr>
    <w:rPr>
      <w:rFonts w:asciiTheme="minorHAnsi" w:eastAsiaTheme="minorEastAsia" w:hAnsiTheme="minorHAnsi" w:cstheme="minorBidi"/>
      <w:szCs w:val="22"/>
    </w:rPr>
  </w:style>
  <w:style w:type="character" w:customStyle="1" w:styleId="normalcCar">
    <w:name w:val="normalc Car"/>
    <w:basedOn w:val="Fuentedeprrafopredeter"/>
    <w:link w:val="normalc"/>
    <w:rsid w:val="00375F96"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table" w:styleId="Cuadrculamedia1-nfasis1">
    <w:name w:val="Medium Grid 1 Accent 1"/>
    <w:basedOn w:val="Tablanormal"/>
    <w:uiPriority w:val="67"/>
    <w:rsid w:val="00375F9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vistosa-nfasis1">
    <w:name w:val="Colorful List Accent 1"/>
    <w:basedOn w:val="Tablanormal"/>
    <w:uiPriority w:val="72"/>
    <w:rsid w:val="00375F96"/>
    <w:pPr>
      <w:ind w:left="2160"/>
    </w:pPr>
    <w:rPr>
      <w:rFonts w:asciiTheme="minorHAnsi" w:eastAsiaTheme="minorEastAsia" w:hAnsiTheme="minorHAnsi" w:cstheme="minorBidi"/>
      <w:color w:val="000000" w:themeColor="text1"/>
      <w:lang w:val="en-US" w:eastAsia="en-US" w:bidi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uadrculaclara-nfasis11">
    <w:name w:val="Cuadrícula clara - Énfasis 11"/>
    <w:basedOn w:val="Tablanormal"/>
    <w:uiPriority w:val="62"/>
    <w:rsid w:val="00771D4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A4157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uadrculaclara-nfasis110">
    <w:name w:val="Cuadrícula clara - Énfasis 11"/>
    <w:basedOn w:val="Tablanormal"/>
    <w:uiPriority w:val="62"/>
    <w:rsid w:val="003700F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19AA"/>
    <w:pPr>
      <w:spacing w:after="100"/>
      <w:ind w:left="660"/>
    </w:pPr>
  </w:style>
  <w:style w:type="table" w:customStyle="1" w:styleId="Tabladecuadrcula1clara-nfasis11">
    <w:name w:val="Tabla de cuadrícula 1 clara - Énfasis 11"/>
    <w:basedOn w:val="Tablanormal"/>
    <w:uiPriority w:val="46"/>
    <w:rsid w:val="00B00AF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B00A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B00AF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rsid w:val="00B00AF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">
    <w:name w:val="Code"/>
    <w:basedOn w:val="Normal"/>
    <w:link w:val="CodeChar"/>
    <w:qFormat/>
    <w:rsid w:val="00467011"/>
    <w:pPr>
      <w:spacing w:before="15" w:after="15" w:line="240" w:lineRule="auto"/>
    </w:pPr>
    <w:rPr>
      <w:rFonts w:ascii="Consolas" w:eastAsiaTheme="minorEastAsia" w:hAnsi="Consolas"/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92C27"/>
    <w:rPr>
      <w:sz w:val="16"/>
      <w:szCs w:val="16"/>
    </w:rPr>
  </w:style>
  <w:style w:type="character" w:customStyle="1" w:styleId="CodeChar">
    <w:name w:val="Code Char"/>
    <w:basedOn w:val="Fuentedeprrafopredeter"/>
    <w:link w:val="Code"/>
    <w:rsid w:val="00467011"/>
    <w:rPr>
      <w:rFonts w:ascii="Consolas" w:eastAsiaTheme="minorEastAsia" w:hAnsi="Consolas"/>
      <w:sz w:val="18"/>
      <w:lang w:eastAsia="en-US" w:bidi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2C27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2C27"/>
    <w:rPr>
      <w:lang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2C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2C27"/>
    <w:rPr>
      <w:b/>
      <w:bCs/>
      <w:lang w:eastAsia="en-US" w:bidi="en-US"/>
    </w:rPr>
  </w:style>
  <w:style w:type="character" w:customStyle="1" w:styleId="EncabezadoCar">
    <w:name w:val="Encabezado Car"/>
    <w:link w:val="Encabezado"/>
    <w:uiPriority w:val="99"/>
    <w:rsid w:val="007165E1"/>
    <w:rPr>
      <w:sz w:val="22"/>
      <w:lang w:eastAsia="en-US" w:bidi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403E5"/>
    <w:pPr>
      <w:spacing w:before="0"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403E5"/>
    <w:rPr>
      <w:lang w:eastAsia="en-US" w:bidi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403E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03E5"/>
    <w:pPr>
      <w:spacing w:before="0" w:after="0"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03E5"/>
    <w:rPr>
      <w:lang w:eastAsia="en-US" w:bidi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5403E5"/>
    <w:rPr>
      <w:vertAlign w:val="superscript"/>
    </w:rPr>
  </w:style>
  <w:style w:type="table" w:styleId="Tablabsica1">
    <w:name w:val="Table Simple 1"/>
    <w:basedOn w:val="Tablanormal"/>
    <w:rsid w:val="00231641"/>
    <w:pPr>
      <w:jc w:val="center"/>
    </w:pPr>
    <w:rPr>
      <w:rFonts w:ascii="Arial" w:eastAsia="MS Mincho" w:hAnsi="Arial"/>
      <w:color w:val="000000"/>
    </w:rPr>
    <w:tblPr>
      <w:tblStyleRow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auto"/>
      <w:vAlign w:val="center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17365D"/>
      </w:tcPr>
    </w:tblStylePr>
    <w:tblStylePr w:type="lastRow">
      <w:rPr>
        <w:b/>
        <w:color w:val="FFFFFF"/>
      </w:rPr>
      <w:tblPr/>
      <w:tcPr>
        <w:shd w:val="clear" w:color="auto" w:fill="17365D"/>
      </w:tcPr>
    </w:tblStylePr>
    <w:tblStylePr w:type="firstCol">
      <w:rPr>
        <w:b/>
        <w:color w:val="FFFFFF"/>
      </w:rPr>
      <w:tblPr/>
      <w:tcPr>
        <w:shd w:val="clear" w:color="auto" w:fill="17365D"/>
      </w:tcPr>
    </w:tblStylePr>
    <w:tblStylePr w:type="lastCol">
      <w:rPr>
        <w:b/>
        <w:color w:val="FFFFFF"/>
      </w:rPr>
      <w:tblPr/>
      <w:tcPr>
        <w:shd w:val="clear" w:color="auto" w:fill="17365D"/>
      </w:tcPr>
    </w:tblStylePr>
    <w:tblStylePr w:type="band1Horz">
      <w:tblPr/>
      <w:tcPr>
        <w:shd w:val="clear" w:color="auto" w:fill="D9D9D9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8B531B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6F7E3A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F83F81"/>
    <w:rPr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0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348">
              <w:marLeft w:val="2550"/>
              <w:marRight w:val="0"/>
              <w:marTop w:val="6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701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6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olin\Documents\Revisiones\Plantillas\Reporte%20Revis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6637614232F4A9509DDE7B69D5DB3" ma:contentTypeVersion="1" ma:contentTypeDescription="Create a new document." ma:contentTypeScope="" ma:versionID="7bfaa868e92077fcc758c59b4e6e8e9d">
  <xsd:schema xmlns:xsd="http://www.w3.org/2001/XMLSchema" xmlns:xs="http://www.w3.org/2001/XMLSchema" xmlns:p="http://schemas.microsoft.com/office/2006/metadata/properties" xmlns:ns2="a399bcb1-1b36-40d3-8f65-95432642bc24" targetNamespace="http://schemas.microsoft.com/office/2006/metadata/properties" ma:root="true" ma:fieldsID="39981c0c35e46c854353e7717b18bf88" ns2:_="">
    <xsd:import namespace="a399bcb1-1b36-40d3-8f65-95432642bc2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9bcb1-1b36-40d3-8f65-95432642bc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E82-FE85-4953-B395-1C6786687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9bcb1-1b36-40d3-8f65-95432642b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F37CE6-31B2-4B01-9128-2E79FDC768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FEEEAE7-1E0D-4D12-B9A9-30874431AF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71F26-6D9E-44B9-AC64-88F44044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 Revision.dotx</Template>
  <TotalTime>2210</TotalTime>
  <Pages>5</Pages>
  <Words>396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de creación de documentos v1.0.2</vt:lpstr>
      <vt:lpstr>Formato de creación de documentos v1.0.2</vt:lpstr>
    </vt:vector>
  </TitlesOfParts>
  <Company/>
  <LinksUpToDate>false</LinksUpToDate>
  <CharactersWithSpaces>2574</CharactersWithSpaces>
  <SharedDoc>false</SharedDoc>
  <HLinks>
    <vt:vector size="72" baseType="variant"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_Toc231128136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_Toc231128135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_Toc231128134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_Toc231128133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_Toc231128132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_Toc231128131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_Toc231128130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_Toc231128129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_Toc231128128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_Toc231128127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_Toc231128126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_Toc231128125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creación de documentos v1.0.2</dc:title>
  <dc:creator>jcolin</dc:creator>
  <cp:lastModifiedBy>MaurizioU</cp:lastModifiedBy>
  <cp:revision>62</cp:revision>
  <cp:lastPrinted>2018-09-25T00:51:00Z</cp:lastPrinted>
  <dcterms:created xsi:type="dcterms:W3CDTF">2018-05-04T22:54:00Z</dcterms:created>
  <dcterms:modified xsi:type="dcterms:W3CDTF">2021-03-12T05:28:00Z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0x0101002DE6637614232F4A9509DDE7B69D5DB3</vt:lpwstr>
  </property>
</Properties>
</file>